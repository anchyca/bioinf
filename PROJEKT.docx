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1F2E0C" w:rsidRPr="009138C1" w:rsidRDefault="008C5CCB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 IZ PREDMETA BIOINFORMATIKA</w:t>
      </w:r>
    </w:p>
    <w:p w:rsidR="00750888" w:rsidRDefault="00750888" w:rsidP="00750888"/>
    <w:p w:rsidR="00501EAA" w:rsidRPr="00501EAA" w:rsidRDefault="008C5CCB" w:rsidP="00750888">
      <w:pPr>
        <w:pStyle w:val="Naslovdokumenta"/>
      </w:pPr>
      <w:r>
        <w:t xml:space="preserve">Najdulji rastući </w:t>
      </w:r>
      <w:proofErr w:type="spellStart"/>
      <w:r>
        <w:t>podniz</w:t>
      </w:r>
      <w:proofErr w:type="spellEnd"/>
      <w:r>
        <w:t xml:space="preserve"> O(</w:t>
      </w:r>
      <w:proofErr w:type="spellStart"/>
      <w:r>
        <w:t>NlogN</w:t>
      </w:r>
      <w:proofErr w:type="spellEnd"/>
      <w:r>
        <w:t xml:space="preserve">) - </w:t>
      </w:r>
      <w:proofErr w:type="spellStart"/>
      <w:r>
        <w:t>implemetacija</w:t>
      </w:r>
      <w:proofErr w:type="spellEnd"/>
    </w:p>
    <w:p w:rsidR="008C5CCB" w:rsidRDefault="008C5CCB" w:rsidP="009138C1">
      <w:pPr>
        <w:pStyle w:val="Autordokumenta"/>
      </w:pPr>
      <w:r>
        <w:t xml:space="preserve">Vedrana </w:t>
      </w:r>
      <w:proofErr w:type="spellStart"/>
      <w:r>
        <w:t>Briševac</w:t>
      </w:r>
      <w:proofErr w:type="spellEnd"/>
    </w:p>
    <w:p w:rsidR="008C5CCB" w:rsidRDefault="008C5CCB" w:rsidP="009138C1">
      <w:pPr>
        <w:pStyle w:val="Autordokumenta"/>
      </w:pPr>
      <w:r>
        <w:t xml:space="preserve">Ankica </w:t>
      </w:r>
      <w:proofErr w:type="spellStart"/>
      <w:r>
        <w:t>Gogić</w:t>
      </w:r>
      <w:proofErr w:type="spellEnd"/>
    </w:p>
    <w:p w:rsidR="008C5CCB" w:rsidRDefault="008C5CCB" w:rsidP="009138C1">
      <w:pPr>
        <w:pStyle w:val="Autordokumenta"/>
      </w:pPr>
      <w:r>
        <w:t xml:space="preserve">Filip </w:t>
      </w:r>
      <w:proofErr w:type="spellStart"/>
      <w:r>
        <w:t>Grilec</w:t>
      </w:r>
      <w:proofErr w:type="spellEnd"/>
    </w:p>
    <w:p w:rsidR="008C5CCB" w:rsidRDefault="008C5CCB" w:rsidP="009138C1">
      <w:pPr>
        <w:pStyle w:val="Autordokumenta"/>
      </w:pPr>
      <w:r>
        <w:t xml:space="preserve">Nikolina </w:t>
      </w:r>
      <w:proofErr w:type="spellStart"/>
      <w:r>
        <w:t>Očić</w:t>
      </w:r>
      <w:proofErr w:type="spellEnd"/>
    </w:p>
    <w:p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r w:rsidR="008C5CCB">
        <w:t xml:space="preserve">Doc. dr. </w:t>
      </w:r>
      <w:proofErr w:type="spellStart"/>
      <w:r w:rsidR="008C5CCB">
        <w:t>sc</w:t>
      </w:r>
      <w:proofErr w:type="spellEnd"/>
      <w:r w:rsidR="008C5CCB">
        <w:t>. Mile Šikić</w:t>
      </w:r>
    </w:p>
    <w:p w:rsidR="00750888" w:rsidRDefault="00750888" w:rsidP="00750888"/>
    <w:p w:rsidR="001F2E0C" w:rsidRDefault="001F2E0C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750888" w:rsidRDefault="00750888" w:rsidP="00750888"/>
    <w:p w:rsidR="008B4C8C" w:rsidRDefault="00750888" w:rsidP="008C5CCB">
      <w:pPr>
        <w:pStyle w:val="Mjestoidatum"/>
      </w:pPr>
      <w:r>
        <w:t xml:space="preserve">Zagreb, </w:t>
      </w:r>
      <w:r w:rsidR="008C5CCB">
        <w:t>siječanj, 2014.</w:t>
      </w:r>
      <w:r>
        <w:br w:type="page"/>
      </w:r>
    </w:p>
    <w:p w:rsidR="008B4C8C" w:rsidRDefault="008B4C8C" w:rsidP="008B4C8C"/>
    <w:p w:rsidR="008B4C8C" w:rsidRDefault="008B4C8C" w:rsidP="008B4C8C"/>
    <w:p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50888"/>
    <w:p w:rsidR="00746133" w:rsidRDefault="008F49F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750888">
        <w:instrText xml:space="preserve"> TOC \o "1-3" \h \z \u </w:instrText>
      </w:r>
      <w:r>
        <w:fldChar w:fldCharType="separate"/>
      </w:r>
      <w:hyperlink w:anchor="_Toc376243572" w:history="1">
        <w:r w:rsidR="00746133" w:rsidRPr="0065317E">
          <w:rPr>
            <w:rStyle w:val="Hyperlink"/>
          </w:rPr>
          <w:t>1.</w:t>
        </w:r>
        <w:r w:rsidR="0074613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6133" w:rsidRPr="0065317E">
          <w:rPr>
            <w:rStyle w:val="Hyperlink"/>
          </w:rPr>
          <w:t>Teoretski opis problema</w:t>
        </w:r>
        <w:r w:rsidR="00746133">
          <w:rPr>
            <w:webHidden/>
          </w:rPr>
          <w:tab/>
        </w:r>
        <w:r w:rsidR="00746133">
          <w:rPr>
            <w:webHidden/>
          </w:rPr>
          <w:fldChar w:fldCharType="begin"/>
        </w:r>
        <w:r w:rsidR="00746133">
          <w:rPr>
            <w:webHidden/>
          </w:rPr>
          <w:instrText xml:space="preserve"> PAGEREF _Toc376243572 \h </w:instrText>
        </w:r>
        <w:r w:rsidR="00746133">
          <w:rPr>
            <w:webHidden/>
          </w:rPr>
        </w:r>
        <w:r w:rsidR="00746133">
          <w:rPr>
            <w:webHidden/>
          </w:rPr>
          <w:fldChar w:fldCharType="separate"/>
        </w:r>
        <w:r w:rsidR="00746133">
          <w:rPr>
            <w:webHidden/>
          </w:rPr>
          <w:t>1</w:t>
        </w:r>
        <w:r w:rsidR="00746133">
          <w:rPr>
            <w:webHidden/>
          </w:rPr>
          <w:fldChar w:fldCharType="end"/>
        </w:r>
      </w:hyperlink>
    </w:p>
    <w:p w:rsidR="00746133" w:rsidRDefault="00A75B0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76243573" w:history="1">
        <w:r w:rsidR="00746133" w:rsidRPr="0065317E">
          <w:rPr>
            <w:rStyle w:val="Hyperlink"/>
            <w:lang w:val="pl-PL"/>
          </w:rPr>
          <w:t>2.</w:t>
        </w:r>
        <w:r w:rsidR="0074613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6133" w:rsidRPr="0065317E">
          <w:rPr>
            <w:rStyle w:val="Hyperlink"/>
            <w:lang w:val="pl-PL"/>
          </w:rPr>
          <w:t>Teoretski opis algoritma O(NlogN)</w:t>
        </w:r>
        <w:r w:rsidR="00746133">
          <w:rPr>
            <w:webHidden/>
          </w:rPr>
          <w:tab/>
        </w:r>
        <w:r w:rsidR="00746133">
          <w:rPr>
            <w:webHidden/>
          </w:rPr>
          <w:fldChar w:fldCharType="begin"/>
        </w:r>
        <w:r w:rsidR="00746133">
          <w:rPr>
            <w:webHidden/>
          </w:rPr>
          <w:instrText xml:space="preserve"> PAGEREF _Toc376243573 \h </w:instrText>
        </w:r>
        <w:r w:rsidR="00746133">
          <w:rPr>
            <w:webHidden/>
          </w:rPr>
        </w:r>
        <w:r w:rsidR="00746133">
          <w:rPr>
            <w:webHidden/>
          </w:rPr>
          <w:fldChar w:fldCharType="separate"/>
        </w:r>
        <w:r w:rsidR="00746133">
          <w:rPr>
            <w:webHidden/>
          </w:rPr>
          <w:t>2</w:t>
        </w:r>
        <w:r w:rsidR="00746133">
          <w:rPr>
            <w:webHidden/>
          </w:rPr>
          <w:fldChar w:fldCharType="end"/>
        </w:r>
      </w:hyperlink>
    </w:p>
    <w:p w:rsidR="00746133" w:rsidRDefault="00A75B0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76243574" w:history="1">
        <w:r w:rsidR="00746133" w:rsidRPr="0065317E">
          <w:rPr>
            <w:rStyle w:val="Hyperlink"/>
          </w:rPr>
          <w:t>3.</w:t>
        </w:r>
        <w:r w:rsidR="0074613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6133" w:rsidRPr="0065317E">
          <w:rPr>
            <w:rStyle w:val="Hyperlink"/>
          </w:rPr>
          <w:t>Objašnjenje algoritma na primjeru</w:t>
        </w:r>
        <w:r w:rsidR="00746133">
          <w:rPr>
            <w:webHidden/>
          </w:rPr>
          <w:tab/>
        </w:r>
        <w:r w:rsidR="00746133">
          <w:rPr>
            <w:webHidden/>
          </w:rPr>
          <w:fldChar w:fldCharType="begin"/>
        </w:r>
        <w:r w:rsidR="00746133">
          <w:rPr>
            <w:webHidden/>
          </w:rPr>
          <w:instrText xml:space="preserve"> PAGEREF _Toc376243574 \h </w:instrText>
        </w:r>
        <w:r w:rsidR="00746133">
          <w:rPr>
            <w:webHidden/>
          </w:rPr>
        </w:r>
        <w:r w:rsidR="00746133">
          <w:rPr>
            <w:webHidden/>
          </w:rPr>
          <w:fldChar w:fldCharType="separate"/>
        </w:r>
        <w:r w:rsidR="00746133">
          <w:rPr>
            <w:webHidden/>
          </w:rPr>
          <w:t>4</w:t>
        </w:r>
        <w:r w:rsidR="00746133">
          <w:rPr>
            <w:webHidden/>
          </w:rPr>
          <w:fldChar w:fldCharType="end"/>
        </w:r>
      </w:hyperlink>
    </w:p>
    <w:p w:rsidR="00746133" w:rsidRDefault="00A75B0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76243575" w:history="1">
        <w:r w:rsidR="00746133" w:rsidRPr="0065317E">
          <w:rPr>
            <w:rStyle w:val="Hyperlink"/>
          </w:rPr>
          <w:t>4.</w:t>
        </w:r>
        <w:r w:rsidR="0074613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6133" w:rsidRPr="0065317E">
          <w:rPr>
            <w:rStyle w:val="Hyperlink"/>
          </w:rPr>
          <w:t>Programske izvedbe</w:t>
        </w:r>
        <w:r w:rsidR="00746133">
          <w:rPr>
            <w:webHidden/>
          </w:rPr>
          <w:tab/>
        </w:r>
        <w:r w:rsidR="00746133">
          <w:rPr>
            <w:webHidden/>
          </w:rPr>
          <w:fldChar w:fldCharType="begin"/>
        </w:r>
        <w:r w:rsidR="00746133">
          <w:rPr>
            <w:webHidden/>
          </w:rPr>
          <w:instrText xml:space="preserve"> PAGEREF _Toc376243575 \h </w:instrText>
        </w:r>
        <w:r w:rsidR="00746133">
          <w:rPr>
            <w:webHidden/>
          </w:rPr>
        </w:r>
        <w:r w:rsidR="00746133">
          <w:rPr>
            <w:webHidden/>
          </w:rPr>
          <w:fldChar w:fldCharType="separate"/>
        </w:r>
        <w:r w:rsidR="00746133">
          <w:rPr>
            <w:webHidden/>
          </w:rPr>
          <w:t>8</w:t>
        </w:r>
        <w:r w:rsidR="00746133">
          <w:rPr>
            <w:webHidden/>
          </w:rPr>
          <w:fldChar w:fldCharType="end"/>
        </w:r>
      </w:hyperlink>
    </w:p>
    <w:p w:rsidR="00746133" w:rsidRDefault="00A75B0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76243576" w:history="1">
        <w:r w:rsidR="00746133" w:rsidRPr="0065317E">
          <w:rPr>
            <w:rStyle w:val="Hyperlink"/>
          </w:rPr>
          <w:t>5.</w:t>
        </w:r>
        <w:r w:rsidR="0074613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46133" w:rsidRPr="0065317E">
          <w:rPr>
            <w:rStyle w:val="Hyperlink"/>
          </w:rPr>
          <w:t>Sažetak</w:t>
        </w:r>
        <w:r w:rsidR="00746133">
          <w:rPr>
            <w:webHidden/>
          </w:rPr>
          <w:tab/>
        </w:r>
        <w:r w:rsidR="00746133">
          <w:rPr>
            <w:webHidden/>
          </w:rPr>
          <w:fldChar w:fldCharType="begin"/>
        </w:r>
        <w:r w:rsidR="00746133">
          <w:rPr>
            <w:webHidden/>
          </w:rPr>
          <w:instrText xml:space="preserve"> PAGEREF _Toc376243576 \h </w:instrText>
        </w:r>
        <w:r w:rsidR="00746133">
          <w:rPr>
            <w:webHidden/>
          </w:rPr>
        </w:r>
        <w:r w:rsidR="00746133">
          <w:rPr>
            <w:webHidden/>
          </w:rPr>
          <w:fldChar w:fldCharType="separate"/>
        </w:r>
        <w:r w:rsidR="00746133">
          <w:rPr>
            <w:webHidden/>
          </w:rPr>
          <w:t>9</w:t>
        </w:r>
        <w:r w:rsidR="00746133">
          <w:rPr>
            <w:webHidden/>
          </w:rPr>
          <w:fldChar w:fldCharType="end"/>
        </w:r>
      </w:hyperlink>
    </w:p>
    <w:p w:rsidR="00750888" w:rsidRDefault="008F49F7" w:rsidP="00750888">
      <w:r>
        <w:fldChar w:fldCharType="end"/>
      </w:r>
    </w:p>
    <w:p w:rsidR="00BE230D" w:rsidRDefault="00BE230D" w:rsidP="00750888"/>
    <w:p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50888"/>
    <w:p w:rsidR="00750888" w:rsidRDefault="008C5CCB" w:rsidP="00A56AEA">
      <w:pPr>
        <w:pStyle w:val="Heading1"/>
      </w:pPr>
      <w:bookmarkStart w:id="0" w:name="_Toc376243572"/>
      <w:r>
        <w:lastRenderedPageBreak/>
        <w:t>Teoretski opis problema</w:t>
      </w:r>
      <w:bookmarkEnd w:id="0"/>
    </w:p>
    <w:p w:rsidR="0099402B" w:rsidRDefault="00C10A7C" w:rsidP="00265984">
      <w:pPr>
        <w:jc w:val="both"/>
      </w:pPr>
      <w:r>
        <w:t xml:space="preserve">Problem najduljeg rastućeg </w:t>
      </w:r>
      <w:proofErr w:type="spellStart"/>
      <w:r>
        <w:t>podniza</w:t>
      </w:r>
      <w:proofErr w:type="spellEnd"/>
      <w:r>
        <w:t xml:space="preserve"> jest za zadani niz pronaći najdulji mogući </w:t>
      </w:r>
      <w:proofErr w:type="spellStart"/>
      <w:r>
        <w:t>podniz</w:t>
      </w:r>
      <w:proofErr w:type="spellEnd"/>
      <w:r>
        <w:t xml:space="preserve"> u kojem će svi elementi biti sortirani u rastućem poretku (od najmanjeg ka najvećemu). Navedeni </w:t>
      </w:r>
      <w:proofErr w:type="spellStart"/>
      <w:r>
        <w:t>podniz</w:t>
      </w:r>
      <w:proofErr w:type="spellEnd"/>
      <w:r>
        <w:t xml:space="preserve"> najčešće se označava sa LIS i nije nužno jedinstven. Primjerice, za niz A = {2, 5, 3} postoje dva jednako dobra LIS-a, LIS1 =  {2, 5} i LIS2 = {2,3}. </w:t>
      </w:r>
    </w:p>
    <w:p w:rsidR="00E94DED" w:rsidRDefault="00985AAB" w:rsidP="00265984">
      <w:pPr>
        <w:jc w:val="both"/>
      </w:pPr>
      <w:r>
        <w:t>Postoji nekoliko poznatih</w:t>
      </w:r>
      <w:r w:rsidR="00C10A7C">
        <w:t xml:space="preserve"> r</w:t>
      </w:r>
      <w:r>
        <w:t>ješenja</w:t>
      </w:r>
      <w:r w:rsidR="00C10A7C">
        <w:t xml:space="preserve"> problema</w:t>
      </w:r>
      <w:r w:rsidR="00E94DED">
        <w:t>:</w:t>
      </w:r>
    </w:p>
    <w:p w:rsidR="00E94DED" w:rsidRDefault="00985AAB" w:rsidP="00265984">
      <w:pPr>
        <w:pStyle w:val="ListParagraph"/>
        <w:numPr>
          <w:ilvl w:val="0"/>
          <w:numId w:val="43"/>
        </w:numPr>
        <w:jc w:val="both"/>
      </w:pPr>
      <w:r>
        <w:t>rekurzivnim izvedbama postigla se složenost O(2</w:t>
      </w:r>
      <w:r w:rsidRPr="00E94DED">
        <w:rPr>
          <w:vertAlign w:val="superscript"/>
        </w:rPr>
        <w:t>N</w:t>
      </w:r>
      <w:r>
        <w:t>) na način da se niz rekurzivno pretražuje u potrazi za najdužim nizom.</w:t>
      </w:r>
    </w:p>
    <w:p w:rsidR="00E94DED" w:rsidRDefault="00E94DED" w:rsidP="00265984">
      <w:pPr>
        <w:pStyle w:val="ListParagraph"/>
        <w:numPr>
          <w:ilvl w:val="0"/>
          <w:numId w:val="43"/>
        </w:numPr>
        <w:jc w:val="both"/>
      </w:pPr>
      <w:r>
        <w:t>rješenje izvedeno dinamičkim programiranjem</w:t>
      </w:r>
      <w:r w:rsidR="00985AAB">
        <w:t xml:space="preserve"> složenosti je </w:t>
      </w:r>
      <w:r w:rsidR="00C10A7C">
        <w:t>O(N</w:t>
      </w:r>
      <w:r w:rsidR="00C10A7C" w:rsidRPr="00E94DED">
        <w:rPr>
          <w:vertAlign w:val="superscript"/>
        </w:rPr>
        <w:t>2</w:t>
      </w:r>
      <w:r w:rsidR="00C10A7C">
        <w:t xml:space="preserve">), </w:t>
      </w:r>
      <w:r>
        <w:t>a</w:t>
      </w:r>
      <w:r w:rsidR="00C10A7C">
        <w:t xml:space="preserve"> ideja</w:t>
      </w:r>
      <w:r>
        <w:t xml:space="preserve"> mu je</w:t>
      </w:r>
      <w:r w:rsidR="00C10A7C">
        <w:t xml:space="preserve"> da </w:t>
      </w:r>
      <w:r w:rsidR="00985AAB">
        <w:t xml:space="preserve">traži najdulji zajednički </w:t>
      </w:r>
      <w:proofErr w:type="spellStart"/>
      <w:r w:rsidR="00985AAB">
        <w:t>podniz</w:t>
      </w:r>
      <w:proofErr w:type="spellEnd"/>
      <w:r w:rsidR="00985AAB">
        <w:t xml:space="preserve"> nizova S i T, gdje je S zadani niz, a T sortirani niz S. Poznata je još i činjenica da dotično rješenje u specijalnom slučaju kada je niz permutacija brojeva 1, … , n postiže nešto bolje rezultate i složenosti je O(N log </w:t>
      </w:r>
      <w:proofErr w:type="spellStart"/>
      <w:r w:rsidR="00985AAB">
        <w:t>log</w:t>
      </w:r>
      <w:proofErr w:type="spellEnd"/>
      <w:r w:rsidR="00985AAB">
        <w:t xml:space="preserve"> N).</w:t>
      </w:r>
    </w:p>
    <w:p w:rsidR="00985AAB" w:rsidRPr="00985AAB" w:rsidRDefault="00E94DED" w:rsidP="00265984">
      <w:pPr>
        <w:pStyle w:val="ListParagraph"/>
        <w:numPr>
          <w:ilvl w:val="0"/>
          <w:numId w:val="43"/>
        </w:numPr>
        <w:jc w:val="both"/>
      </w:pPr>
      <w:r>
        <w:t>trenutno najučinkovitija verzija algoritma jest</w:t>
      </w:r>
      <w:r w:rsidR="00985AAB">
        <w:t xml:space="preserve"> ona složenosti O(</w:t>
      </w:r>
      <w:proofErr w:type="spellStart"/>
      <w:r w:rsidR="00985AAB">
        <w:t>NlogN</w:t>
      </w:r>
      <w:proofErr w:type="spellEnd"/>
      <w:r w:rsidR="00985AAB">
        <w:t xml:space="preserve">) koja će biti promatrana i izvedena u ovom projektu. </w:t>
      </w:r>
    </w:p>
    <w:p w:rsidR="0033620B" w:rsidRPr="00265984" w:rsidRDefault="00E94DED" w:rsidP="00265984">
      <w:pPr>
        <w:jc w:val="both"/>
      </w:pPr>
      <w:r>
        <w:t xml:space="preserve">Najdulji rastući </w:t>
      </w:r>
      <w:proofErr w:type="spellStart"/>
      <w:r>
        <w:t>podniz</w:t>
      </w:r>
      <w:proofErr w:type="spellEnd"/>
      <w:r>
        <w:t xml:space="preserve"> LIS niza S koristi se kod poravnavanja dvaju nizova, primjerice u metodi </w:t>
      </w:r>
      <w:proofErr w:type="spellStart"/>
      <w:r>
        <w:t>MUMer</w:t>
      </w:r>
      <w:proofErr w:type="spellEnd"/>
      <w:r>
        <w:rPr>
          <w:rStyle w:val="FootnoteReference"/>
        </w:rPr>
        <w:footnoteReference w:id="1"/>
      </w:r>
      <w:r>
        <w:t xml:space="preserve"> koja se zasniva na globalnom poravnanju sljedova. Njegova primjena nije samo u </w:t>
      </w:r>
      <w:proofErr w:type="spellStart"/>
      <w:r>
        <w:t>bioinformatici</w:t>
      </w:r>
      <w:proofErr w:type="spellEnd"/>
      <w:r>
        <w:t xml:space="preserve">, te se tako koristi u takozvanim </w:t>
      </w:r>
      <w:proofErr w:type="spellStart"/>
      <w:r>
        <w:rPr>
          <w:i/>
        </w:rPr>
        <w:t>diff</w:t>
      </w:r>
      <w:proofErr w:type="spellEnd"/>
      <w:r w:rsidRPr="00E94DED">
        <w:rPr>
          <w:rStyle w:val="FootnoteReference"/>
        </w:rPr>
        <w:footnoteReference w:id="2"/>
      </w:r>
      <w:r w:rsidRPr="00E94DED">
        <w:rPr>
          <w:i/>
        </w:rPr>
        <w:t xml:space="preserve"> </w:t>
      </w:r>
      <w:r>
        <w:t>algoritmima</w:t>
      </w:r>
      <w:r w:rsidR="00265984">
        <w:t xml:space="preserve">, točnije u njegovoj verziji </w:t>
      </w:r>
      <w:proofErr w:type="spellStart"/>
      <w:r w:rsidR="00265984">
        <w:rPr>
          <w:i/>
        </w:rPr>
        <w:t>Patience</w:t>
      </w:r>
      <w:proofErr w:type="spellEnd"/>
      <w:r w:rsidR="00265984">
        <w:rPr>
          <w:i/>
        </w:rPr>
        <w:t xml:space="preserve"> </w:t>
      </w:r>
      <w:proofErr w:type="spellStart"/>
      <w:r w:rsidR="00265984">
        <w:rPr>
          <w:i/>
        </w:rPr>
        <w:t>Diff</w:t>
      </w:r>
      <w:proofErr w:type="spellEnd"/>
      <w:r w:rsidR="00265984">
        <w:rPr>
          <w:rStyle w:val="FootnoteReference"/>
          <w:i/>
        </w:rPr>
        <w:footnoteReference w:id="3"/>
      </w:r>
      <w:r w:rsidR="00265984">
        <w:t xml:space="preserve"> gdje se uspoređuju sličnosti dviju datoteka.</w:t>
      </w:r>
    </w:p>
    <w:p w:rsidR="0099402B" w:rsidRDefault="0099402B" w:rsidP="0099402B"/>
    <w:p w:rsidR="0099402B" w:rsidRPr="0099402B" w:rsidRDefault="0099402B" w:rsidP="0099402B"/>
    <w:p w:rsidR="00750888" w:rsidRDefault="00985AAB" w:rsidP="00A56AEA">
      <w:pPr>
        <w:pStyle w:val="Heading1"/>
        <w:rPr>
          <w:lang w:val="pl-PL"/>
        </w:rPr>
      </w:pPr>
      <w:bookmarkStart w:id="1" w:name="_Toc376243573"/>
      <w:r>
        <w:rPr>
          <w:lang w:val="pl-PL"/>
        </w:rPr>
        <w:lastRenderedPageBreak/>
        <w:t>Teoretski opis algoritma O(NlogN)</w:t>
      </w:r>
      <w:bookmarkEnd w:id="1"/>
    </w:p>
    <w:p w:rsidR="00985AAB" w:rsidRDefault="00985AAB" w:rsidP="00985AAB">
      <w:pPr>
        <w:jc w:val="both"/>
      </w:pPr>
      <w:r>
        <w:t>Algoritam složenosti O(</w:t>
      </w:r>
      <w:proofErr w:type="spellStart"/>
      <w:r>
        <w:t>NlogN</w:t>
      </w:r>
      <w:proofErr w:type="spellEnd"/>
      <w:r>
        <w:t>) zasniva se na binarnom pretraživanju složenosti O(</w:t>
      </w:r>
      <w:proofErr w:type="spellStart"/>
      <w:r>
        <w:t>logN</w:t>
      </w:r>
      <w:proofErr w:type="spellEnd"/>
      <w:r>
        <w:t>) te korištenju nekoliko pomoćnih nizova. Po ulaznom nizu prolazi se samo jedanput, što daje složenost O(N). Kako se za svakog člana niza radi binarno pretraživanje, dobivamo složenost O(</w:t>
      </w:r>
      <w:proofErr w:type="spellStart"/>
      <w:r>
        <w:t>NlogN</w:t>
      </w:r>
      <w:proofErr w:type="spellEnd"/>
      <w:r>
        <w:t>).</w:t>
      </w:r>
    </w:p>
    <w:p w:rsidR="00985AAB" w:rsidRDefault="00985AAB" w:rsidP="00985AAB">
      <w:pPr>
        <w:jc w:val="both"/>
      </w:pPr>
      <w:r>
        <w:t>Ideja je da se procesira jedan po jedan član ulaznog niza X</w:t>
      </w:r>
      <w:r w:rsidR="00441158">
        <w:t>, te se nakon procesiranja člana X[i] spreme potrebne vrijednosti u pomoćne nizove M[j] i P[k]. Pritom nizovi M i P imaju slijedeće značenje:</w:t>
      </w:r>
    </w:p>
    <w:p w:rsidR="00441158" w:rsidRDefault="00441158" w:rsidP="00441158">
      <w:pPr>
        <w:pStyle w:val="ListParagraph"/>
        <w:numPr>
          <w:ilvl w:val="0"/>
          <w:numId w:val="39"/>
        </w:numPr>
        <w:jc w:val="both"/>
      </w:pPr>
      <w:r>
        <w:t xml:space="preserve">M[j] – sprema poziciju </w:t>
      </w:r>
      <w:r>
        <w:rPr>
          <w:i/>
        </w:rPr>
        <w:t>p</w:t>
      </w:r>
      <w:r>
        <w:t xml:space="preserve"> najmanje vrijednosti </w:t>
      </w:r>
      <w:r>
        <w:rPr>
          <w:i/>
        </w:rPr>
        <w:t>X[p]</w:t>
      </w:r>
      <w:r>
        <w:t xml:space="preserve"> (najmanje vrijednosti ulaznog niza) takve da postoji rastući </w:t>
      </w:r>
      <w:proofErr w:type="spellStart"/>
      <w:r>
        <w:t>podniz</w:t>
      </w:r>
      <w:proofErr w:type="spellEnd"/>
      <w:r>
        <w:t xml:space="preserve"> duljine </w:t>
      </w:r>
      <w:r>
        <w:rPr>
          <w:i/>
        </w:rPr>
        <w:t>j</w:t>
      </w:r>
      <w:r>
        <w:t xml:space="preserve"> koji završava na poziciji </w:t>
      </w:r>
      <w:r>
        <w:rPr>
          <w:i/>
        </w:rPr>
        <w:t>X[p]</w:t>
      </w:r>
      <w:r>
        <w:t xml:space="preserve"> </w:t>
      </w:r>
      <w:r w:rsidR="00BE5F39">
        <w:t xml:space="preserve">, tako da je j </w:t>
      </w:r>
      <w:r w:rsidR="00BE5F39">
        <w:rPr>
          <w:rFonts w:cs="Arial"/>
        </w:rPr>
        <w:t xml:space="preserve">≤ </w:t>
      </w:r>
      <w:r w:rsidR="00265984">
        <w:t>p</w:t>
      </w:r>
      <w:r w:rsidR="00BE5F39">
        <w:t xml:space="preserve"> </w:t>
      </w:r>
      <w:r w:rsidR="00BE5F39">
        <w:rPr>
          <w:rFonts w:cs="Arial"/>
        </w:rPr>
        <w:t>≤</w:t>
      </w:r>
      <w:r w:rsidR="00BE5F39">
        <w:t xml:space="preserve"> i.</w:t>
      </w:r>
    </w:p>
    <w:p w:rsidR="00BE5F39" w:rsidRDefault="00265984" w:rsidP="00441158">
      <w:pPr>
        <w:pStyle w:val="ListParagraph"/>
        <w:numPr>
          <w:ilvl w:val="0"/>
          <w:numId w:val="39"/>
        </w:numPr>
        <w:jc w:val="both"/>
      </w:pPr>
      <w:r>
        <w:t>P[p</w:t>
      </w:r>
      <w:r w:rsidR="00BE5F39">
        <w:t xml:space="preserve">] – sprema poziciju prethodnika od </w:t>
      </w:r>
      <w:r w:rsidR="00BE5F39">
        <w:rPr>
          <w:i/>
        </w:rPr>
        <w:t>X[p]</w:t>
      </w:r>
      <w:r w:rsidR="00BE5F39">
        <w:t xml:space="preserve"> u najduljem rastućem </w:t>
      </w:r>
      <w:proofErr w:type="spellStart"/>
      <w:r w:rsidR="00BE5F39">
        <w:t>podnizu</w:t>
      </w:r>
      <w:proofErr w:type="spellEnd"/>
      <w:r w:rsidR="00BE5F39">
        <w:t xml:space="preserve"> koji završava u </w:t>
      </w:r>
      <w:r w:rsidR="00BE5F39">
        <w:rPr>
          <w:i/>
        </w:rPr>
        <w:t>X[p]</w:t>
      </w:r>
    </w:p>
    <w:p w:rsidR="00BE5F39" w:rsidRDefault="00BE5F39" w:rsidP="00BE5F39">
      <w:pPr>
        <w:jc w:val="both"/>
      </w:pPr>
      <w:r>
        <w:t xml:space="preserve">Dodatno se sprema i varijabla L koja označava duljinu najdužeg dotad pronađenog </w:t>
      </w:r>
      <w:proofErr w:type="spellStart"/>
      <w:r>
        <w:t>podniza</w:t>
      </w:r>
      <w:proofErr w:type="spellEnd"/>
      <w:r>
        <w:t>.</w:t>
      </w:r>
    </w:p>
    <w:p w:rsidR="00265984" w:rsidRDefault="00265984" w:rsidP="00BE5F39">
      <w:pPr>
        <w:jc w:val="both"/>
      </w:pPr>
      <w:r>
        <w:t xml:space="preserve">Laički rečeno, prolazimo po ulaznom nizu X, gledajući jedan po jedan znak. Pomoću binarnog pretraživanja gledamo u kakvom je odnosu znak sa krajnjim elementima svih prethodno zapamćenih listi. </w:t>
      </w:r>
    </w:p>
    <w:p w:rsidR="00FD3FC9" w:rsidRDefault="00265984" w:rsidP="00BE5F39">
      <w:pPr>
        <w:jc w:val="both"/>
      </w:pPr>
      <w:r>
        <w:t xml:space="preserve">On može biti takav da je veći od svih krajnjih znakova, te ćemo ga tada staviti na kraj najduljeg niza, prethodno ga duplicirajući kako bismo ostavili prostora za moguće </w:t>
      </w:r>
      <w:r w:rsidR="00FD3FC9">
        <w:t>bolje rješenje iste duljine</w:t>
      </w:r>
      <w:r>
        <w:t xml:space="preserve">. Tim postupkom dobivamo </w:t>
      </w:r>
      <w:proofErr w:type="spellStart"/>
      <w:r>
        <w:t>podniz</w:t>
      </w:r>
      <w:proofErr w:type="spellEnd"/>
      <w:r>
        <w:t xml:space="preserve"> duljine </w:t>
      </w:r>
      <w:r w:rsidRPr="00FD3FC9">
        <w:rPr>
          <w:i/>
        </w:rPr>
        <w:t>j</w:t>
      </w:r>
      <w:r>
        <w:t xml:space="preserve">, te u pomoćni niz M na poziciju </w:t>
      </w:r>
      <w:r w:rsidRPr="00FD3FC9">
        <w:rPr>
          <w:i/>
        </w:rPr>
        <w:t>j</w:t>
      </w:r>
      <w:r>
        <w:t xml:space="preserve"> zapisujemo poziciju </w:t>
      </w:r>
      <w:r w:rsidRPr="00FD3FC9">
        <w:rPr>
          <w:i/>
        </w:rPr>
        <w:t>p</w:t>
      </w:r>
      <w:r>
        <w:t xml:space="preserve"> koju zadnji član ovog </w:t>
      </w:r>
      <w:proofErr w:type="spellStart"/>
      <w:r>
        <w:t>podniza</w:t>
      </w:r>
      <w:proofErr w:type="spellEnd"/>
      <w:r>
        <w:t xml:space="preserve"> </w:t>
      </w:r>
      <w:r w:rsidR="00FD3FC9">
        <w:t>(</w:t>
      </w:r>
      <w:proofErr w:type="spellStart"/>
      <w:r w:rsidR="00FD3FC9">
        <w:t>novododani</w:t>
      </w:r>
      <w:proofErr w:type="spellEnd"/>
      <w:r w:rsidR="00FD3FC9">
        <w:t xml:space="preserve"> ulazni znak) </w:t>
      </w:r>
      <w:r>
        <w:t xml:space="preserve">ima u ulaznom nizu X. Također, u niz P na poziciju </w:t>
      </w:r>
      <w:r w:rsidRPr="00FD3FC9">
        <w:rPr>
          <w:i/>
        </w:rPr>
        <w:t>p</w:t>
      </w:r>
      <w:r>
        <w:t xml:space="preserve"> zapisujemo poziciju </w:t>
      </w:r>
      <w:r w:rsidRPr="00FD3FC9">
        <w:rPr>
          <w:i/>
        </w:rPr>
        <w:t>p'</w:t>
      </w:r>
      <w:r>
        <w:t xml:space="preserve"> koja odgovara poziciji pr</w:t>
      </w:r>
      <w:r w:rsidR="00FD3FC9">
        <w:t xml:space="preserve">edzadnjeg člana </w:t>
      </w:r>
      <w:proofErr w:type="spellStart"/>
      <w:r w:rsidR="00FD3FC9">
        <w:t>podniza</w:t>
      </w:r>
      <w:proofErr w:type="spellEnd"/>
      <w:r w:rsidR="00FD3FC9">
        <w:t xml:space="preserve"> u koji smo smjestili trenutni znak (pamtimo njegovog prethodnika u novoizgrađenom </w:t>
      </w:r>
      <w:proofErr w:type="spellStart"/>
      <w:r w:rsidR="00FD3FC9">
        <w:t>podnizu</w:t>
      </w:r>
      <w:proofErr w:type="spellEnd"/>
      <w:r w:rsidR="00FD3FC9">
        <w:t>).</w:t>
      </w:r>
    </w:p>
    <w:p w:rsidR="00265984" w:rsidRPr="00FD3FC9" w:rsidRDefault="00FD3FC9" w:rsidP="00BE5F39">
      <w:pPr>
        <w:jc w:val="both"/>
      </w:pPr>
      <w:r>
        <w:t xml:space="preserve">Ako je pak znak takav da je manji od svih krajnjih elemenata svih poznatih </w:t>
      </w:r>
      <w:proofErr w:type="spellStart"/>
      <w:r>
        <w:t>podnizova</w:t>
      </w:r>
      <w:proofErr w:type="spellEnd"/>
      <w:r>
        <w:t xml:space="preserve">, binarnim sortiranjem pronaći ćemo takav </w:t>
      </w:r>
      <w:proofErr w:type="spellStart"/>
      <w:r>
        <w:t>podniz</w:t>
      </w:r>
      <w:proofErr w:type="spellEnd"/>
      <w:r>
        <w:t xml:space="preserve"> koji će za krajnji element imati najveću moguću vrijednost još uvijek manju od vrijednosti trenutnog znaka. Taj niz također ćemo duplicirati i dodati mu na kraj ulazni znak. No, ovoga puta još odbacujemo sve postojeće </w:t>
      </w:r>
      <w:proofErr w:type="spellStart"/>
      <w:r>
        <w:t>podnizove</w:t>
      </w:r>
      <w:proofErr w:type="spellEnd"/>
      <w:r>
        <w:t xml:space="preserve"> čije su duljine jednake duljini novoizgrađenog </w:t>
      </w:r>
      <w:proofErr w:type="spellStart"/>
      <w:r>
        <w:t>podniza</w:t>
      </w:r>
      <w:proofErr w:type="spellEnd"/>
      <w:r>
        <w:t xml:space="preserve">, čime omogućavamo daljnju nadogradnju. To ostvarujemo tako da u pomoćnom nizu M ovaj puta na poziciji </w:t>
      </w:r>
      <w:r>
        <w:rPr>
          <w:i/>
        </w:rPr>
        <w:t>j</w:t>
      </w:r>
      <w:r>
        <w:t xml:space="preserve"> prepišemo postojeću vrijednost pozicije sa pozicijom </w:t>
      </w:r>
      <w:r>
        <w:rPr>
          <w:i/>
        </w:rPr>
        <w:t>p</w:t>
      </w:r>
      <w:r>
        <w:t xml:space="preserve"> ulaznog znaka. U pomoćni niz P još uvijek spremamo vrijednost prethodnika ulaznog znaka.</w:t>
      </w:r>
    </w:p>
    <w:p w:rsidR="00FD3FC9" w:rsidRPr="00FD3FC9" w:rsidRDefault="00FD3FC9" w:rsidP="00BE5F39">
      <w:pPr>
        <w:jc w:val="both"/>
      </w:pPr>
    </w:p>
    <w:p w:rsidR="00AA6B97" w:rsidRDefault="00BE5F39" w:rsidP="00BE5F39">
      <w:pPr>
        <w:jc w:val="both"/>
      </w:pPr>
      <w:r>
        <w:t xml:space="preserve">Algoritam počiva na činjenici da ako postoji rastući </w:t>
      </w:r>
      <w:proofErr w:type="spellStart"/>
      <w:r>
        <w:t>podniz</w:t>
      </w:r>
      <w:proofErr w:type="spellEnd"/>
      <w:r>
        <w:t xml:space="preserve"> duljine </w:t>
      </w:r>
      <w:r>
        <w:rPr>
          <w:i/>
        </w:rPr>
        <w:t>i</w:t>
      </w:r>
      <w:r>
        <w:t xml:space="preserve"> koji završava na </w:t>
      </w:r>
      <w:r>
        <w:rPr>
          <w:i/>
        </w:rPr>
        <w:t>X[M[i]]</w:t>
      </w:r>
      <w:r>
        <w:t xml:space="preserve">, onda također postoji </w:t>
      </w:r>
      <w:proofErr w:type="spellStart"/>
      <w:r>
        <w:t>podniz</w:t>
      </w:r>
      <w:proofErr w:type="spellEnd"/>
      <w:r>
        <w:t xml:space="preserve"> duljine </w:t>
      </w:r>
      <w:r>
        <w:rPr>
          <w:i/>
        </w:rPr>
        <w:t>i-1</w:t>
      </w:r>
      <w:r>
        <w:t xml:space="preserve"> koji završava na manjoj vrijednosti nego onaj duljine </w:t>
      </w:r>
      <w:r>
        <w:rPr>
          <w:i/>
        </w:rPr>
        <w:t>i</w:t>
      </w:r>
      <w:r>
        <w:t xml:space="preserve"> – točno onaj koji završava na </w:t>
      </w:r>
      <w:r>
        <w:rPr>
          <w:i/>
        </w:rPr>
        <w:t>X[P[M[i]]]</w:t>
      </w:r>
      <w:r>
        <w:t>. Prema tome, moguće je provoditi binarna pretraživanja u logaritamskom vremenu.</w:t>
      </w:r>
    </w:p>
    <w:p w:rsidR="004734BB" w:rsidRDefault="004734BB" w:rsidP="00BE5F39">
      <w:pPr>
        <w:jc w:val="both"/>
      </w:pPr>
    </w:p>
    <w:p w:rsidR="00FD3FC9" w:rsidRDefault="00FD3FC9" w:rsidP="00BE5F39">
      <w:pPr>
        <w:jc w:val="both"/>
      </w:pPr>
    </w:p>
    <w:p w:rsidR="00BE5F39" w:rsidRDefault="00AA6B97" w:rsidP="00BE5F39">
      <w:pPr>
        <w:jc w:val="both"/>
      </w:pPr>
      <w:proofErr w:type="spellStart"/>
      <w:r>
        <w:lastRenderedPageBreak/>
        <w:t>Pseudokod</w:t>
      </w:r>
      <w:proofErr w:type="spellEnd"/>
      <w:r w:rsidR="00BE5F39">
        <w:t xml:space="preserve"> algoritma je slijedeći:</w:t>
      </w:r>
    </w:p>
    <w:p w:rsidR="00BE5F39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L=0</w:t>
      </w:r>
    </w:p>
    <w:p w:rsidR="004F7A1D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>for i = 1, 2, …, n:</w:t>
      </w:r>
    </w:p>
    <w:p w:rsidR="004734BB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binarno potraži najmanji pozitivni j ≤ L takav da je X[M[j]] &lt; X[i] ili j=0 ako takva</w:t>
      </w:r>
    </w:p>
    <w:p w:rsidR="004F7A1D" w:rsidRDefault="004734BB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</w:t>
      </w:r>
      <w:r w:rsidR="004F7A1D">
        <w:rPr>
          <w:rFonts w:ascii="Cambria Math" w:hAnsi="Cambria Math"/>
        </w:rPr>
        <w:t>vrijednost ne postoji</w:t>
      </w:r>
    </w:p>
    <w:p w:rsidR="004F7A1D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>P[i] = M[j]</w:t>
      </w:r>
    </w:p>
    <w:p w:rsidR="004F7A1D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08"/>
        <w:jc w:val="both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if</w:t>
      </w:r>
      <w:proofErr w:type="spellEnd"/>
      <w:r>
        <w:rPr>
          <w:rFonts w:ascii="Cambria Math" w:hAnsi="Cambria Math"/>
        </w:rPr>
        <w:t xml:space="preserve"> j == L </w:t>
      </w:r>
      <w:proofErr w:type="spellStart"/>
      <w:r>
        <w:rPr>
          <w:rFonts w:ascii="Cambria Math" w:hAnsi="Cambria Math"/>
        </w:rPr>
        <w:t>or</w:t>
      </w:r>
      <w:proofErr w:type="spellEnd"/>
      <w:r>
        <w:rPr>
          <w:rFonts w:ascii="Cambria Math" w:hAnsi="Cambria Math"/>
        </w:rPr>
        <w:t xml:space="preserve"> X[i] &lt; X[M[j+1]] :</w:t>
      </w:r>
    </w:p>
    <w:p w:rsidR="004F7A1D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M[j+1] = i</w:t>
      </w:r>
    </w:p>
    <w:p w:rsidR="004F7A1D" w:rsidRDefault="004F7A1D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708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L = </w:t>
      </w:r>
      <w:proofErr w:type="spellStart"/>
      <w:r>
        <w:rPr>
          <w:rFonts w:ascii="Cambria Math" w:hAnsi="Cambria Math"/>
        </w:rPr>
        <w:t>max</w:t>
      </w:r>
      <w:proofErr w:type="spellEnd"/>
      <w:r>
        <w:rPr>
          <w:rFonts w:ascii="Cambria Math" w:hAnsi="Cambria Math"/>
        </w:rPr>
        <w:t xml:space="preserve"> (L, j+1) </w:t>
      </w:r>
    </w:p>
    <w:p w:rsidR="00AA6B97" w:rsidRDefault="00AA6B97" w:rsidP="004F7A1D">
      <w:pPr>
        <w:jc w:val="both"/>
        <w:rPr>
          <w:rFonts w:cs="Arial"/>
        </w:rPr>
      </w:pPr>
    </w:p>
    <w:p w:rsidR="004F7A1D" w:rsidRDefault="00AA6B97" w:rsidP="004F7A1D">
      <w:pPr>
        <w:jc w:val="both"/>
        <w:rPr>
          <w:rFonts w:cs="Arial"/>
        </w:rPr>
      </w:pPr>
      <w:r>
        <w:rPr>
          <w:rFonts w:cs="Arial"/>
        </w:rPr>
        <w:t xml:space="preserve">Konačna duljina najduljeg </w:t>
      </w:r>
      <w:proofErr w:type="spellStart"/>
      <w:r>
        <w:rPr>
          <w:rFonts w:cs="Arial"/>
        </w:rPr>
        <w:t>podniza</w:t>
      </w:r>
      <w:proofErr w:type="spellEnd"/>
      <w:r>
        <w:rPr>
          <w:rFonts w:cs="Arial"/>
        </w:rPr>
        <w:t xml:space="preserve"> spremljena je u varijabli L. Sam </w:t>
      </w:r>
      <w:proofErr w:type="spellStart"/>
      <w:r>
        <w:rPr>
          <w:rFonts w:cs="Arial"/>
        </w:rPr>
        <w:t>podniz</w:t>
      </w:r>
      <w:proofErr w:type="spellEnd"/>
      <w:r>
        <w:rPr>
          <w:rFonts w:cs="Arial"/>
        </w:rPr>
        <w:t xml:space="preserve"> iz pomoćnih nizova i ulaznog niza </w:t>
      </w:r>
      <w:r w:rsidR="00FD3FC9">
        <w:rPr>
          <w:rFonts w:cs="Arial"/>
        </w:rPr>
        <w:t>iščitava</w:t>
      </w:r>
      <w:r>
        <w:rPr>
          <w:rFonts w:cs="Arial"/>
        </w:rPr>
        <w:t xml:space="preserve"> se počevši od zadnjeg člana. Njega se </w:t>
      </w:r>
      <w:r w:rsidR="00FD3FC9">
        <w:rPr>
          <w:rFonts w:cs="Arial"/>
        </w:rPr>
        <w:t>iščita</w:t>
      </w:r>
      <w:r>
        <w:rPr>
          <w:rFonts w:cs="Arial"/>
        </w:rPr>
        <w:t xml:space="preserve"> kao X[M[L]], slijedeći je X[P[M[L]]], zatim X[P[P[M[L]]]], itd. </w:t>
      </w:r>
    </w:p>
    <w:p w:rsidR="00AA6B97" w:rsidRDefault="00FD3FC9" w:rsidP="004F7A1D">
      <w:pPr>
        <w:jc w:val="both"/>
        <w:rPr>
          <w:rFonts w:cs="Arial"/>
        </w:rPr>
      </w:pPr>
      <w:proofErr w:type="spellStart"/>
      <w:r>
        <w:rPr>
          <w:rFonts w:cs="Arial"/>
        </w:rPr>
        <w:t>Iš</w:t>
      </w:r>
      <w:r w:rsidR="00AA6B97">
        <w:rPr>
          <w:rFonts w:cs="Arial"/>
        </w:rPr>
        <w:t>čitavanje</w:t>
      </w:r>
      <w:proofErr w:type="spellEnd"/>
      <w:r w:rsidR="00AA6B97">
        <w:rPr>
          <w:rFonts w:cs="Arial"/>
        </w:rPr>
        <w:t xml:space="preserve"> je dano slijedećim </w:t>
      </w:r>
      <w:proofErr w:type="spellStart"/>
      <w:r w:rsidR="00AA6B97">
        <w:rPr>
          <w:rFonts w:cs="Arial"/>
        </w:rPr>
        <w:t>pseudokodom</w:t>
      </w:r>
      <w:proofErr w:type="spellEnd"/>
      <w:r w:rsidR="00AA6B97">
        <w:rPr>
          <w:rFonts w:cs="Arial"/>
        </w:rPr>
        <w:t>: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>p = M[L]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>for i = L, …, 0: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  <w:t>LIS[i] = X[p]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  <w:t>p = P[p]</w:t>
      </w:r>
    </w:p>
    <w:p w:rsidR="004734BB" w:rsidRDefault="004734BB" w:rsidP="004F7A1D">
      <w:pPr>
        <w:jc w:val="both"/>
        <w:rPr>
          <w:rFonts w:cs="Arial"/>
        </w:rPr>
      </w:pPr>
    </w:p>
    <w:p w:rsidR="00AA6B97" w:rsidRDefault="00AA6B97" w:rsidP="004F7A1D">
      <w:pPr>
        <w:jc w:val="both"/>
        <w:rPr>
          <w:rFonts w:cs="Arial"/>
        </w:rPr>
      </w:pPr>
      <w:r>
        <w:rPr>
          <w:rFonts w:cs="Arial"/>
        </w:rPr>
        <w:t>Kao što je već navedeno, za pretragu niza koristi se binarno pretraživanje. Pritom se misli na klasičnu</w:t>
      </w:r>
      <w:r w:rsidR="004734BB">
        <w:rPr>
          <w:rFonts w:cs="Arial"/>
        </w:rPr>
        <w:t xml:space="preserve"> iterativnu</w:t>
      </w:r>
      <w:r>
        <w:rPr>
          <w:rFonts w:cs="Arial"/>
        </w:rPr>
        <w:t xml:space="preserve"> primjenu pretraživanja danu slijedećim </w:t>
      </w:r>
      <w:proofErr w:type="spellStart"/>
      <w:r>
        <w:rPr>
          <w:rFonts w:cs="Arial"/>
        </w:rPr>
        <w:t>pseudokodom</w:t>
      </w:r>
      <w:proofErr w:type="spellEnd"/>
      <w:r>
        <w:rPr>
          <w:rFonts w:cs="Arial"/>
        </w:rPr>
        <w:t>: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proofErr w:type="spellStart"/>
      <w:r>
        <w:rPr>
          <w:rFonts w:ascii="Cambria Math" w:hAnsi="Cambria Math" w:cs="Arial"/>
        </w:rPr>
        <w:t>while</w:t>
      </w:r>
      <w:proofErr w:type="spellEnd"/>
      <w:r>
        <w:rPr>
          <w:rFonts w:ascii="Cambria Math" w:hAnsi="Cambria Math" w:cs="Arial"/>
        </w:rPr>
        <w:t xml:space="preserve"> (</w:t>
      </w:r>
      <w:proofErr w:type="spellStart"/>
      <w:r>
        <w:rPr>
          <w:rFonts w:ascii="Cambria Math" w:hAnsi="Cambria Math" w:cs="Arial"/>
        </w:rPr>
        <w:t>imin</w:t>
      </w:r>
      <w:proofErr w:type="spellEnd"/>
      <w:r>
        <w:rPr>
          <w:rFonts w:ascii="Cambria Math" w:hAnsi="Cambria Math" w:cs="Arial"/>
        </w:rPr>
        <w:t xml:space="preserve"> &lt; </w:t>
      </w:r>
      <w:proofErr w:type="spellStart"/>
      <w:r>
        <w:rPr>
          <w:rFonts w:ascii="Cambria Math" w:hAnsi="Cambria Math" w:cs="Arial"/>
        </w:rPr>
        <w:t>imax</w:t>
      </w:r>
      <w:proofErr w:type="spellEnd"/>
      <w:r>
        <w:rPr>
          <w:rFonts w:ascii="Cambria Math" w:hAnsi="Cambria Math" w:cs="Arial"/>
        </w:rPr>
        <w:t>):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  <w:proofErr w:type="spellStart"/>
      <w:r>
        <w:rPr>
          <w:rFonts w:ascii="Cambria Math" w:hAnsi="Cambria Math" w:cs="Arial"/>
        </w:rPr>
        <w:t>int</w:t>
      </w:r>
      <w:proofErr w:type="spellEnd"/>
      <w:r>
        <w:rPr>
          <w:rFonts w:ascii="Cambria Math" w:hAnsi="Cambria Math" w:cs="Arial"/>
        </w:rPr>
        <w:t xml:space="preserve"> </w:t>
      </w:r>
      <w:proofErr w:type="spellStart"/>
      <w:r>
        <w:rPr>
          <w:rFonts w:ascii="Cambria Math" w:hAnsi="Cambria Math" w:cs="Arial"/>
        </w:rPr>
        <w:t>imid</w:t>
      </w:r>
      <w:proofErr w:type="spellEnd"/>
      <w:r>
        <w:rPr>
          <w:rFonts w:ascii="Cambria Math" w:hAnsi="Cambria Math" w:cs="Arial"/>
        </w:rPr>
        <w:t xml:space="preserve"> = </w:t>
      </w:r>
      <w:proofErr w:type="spellStart"/>
      <w:r>
        <w:rPr>
          <w:rFonts w:ascii="Cambria Math" w:hAnsi="Cambria Math" w:cs="Arial"/>
        </w:rPr>
        <w:t>midpoint</w:t>
      </w:r>
      <w:proofErr w:type="spellEnd"/>
      <w:r>
        <w:rPr>
          <w:rFonts w:ascii="Cambria Math" w:hAnsi="Cambria Math" w:cs="Arial"/>
        </w:rPr>
        <w:t xml:space="preserve"> (</w:t>
      </w:r>
      <w:proofErr w:type="spellStart"/>
      <w:r>
        <w:rPr>
          <w:rFonts w:ascii="Cambria Math" w:hAnsi="Cambria Math" w:cs="Arial"/>
        </w:rPr>
        <w:t>imin</w:t>
      </w:r>
      <w:proofErr w:type="spellEnd"/>
      <w:r>
        <w:rPr>
          <w:rFonts w:ascii="Cambria Math" w:hAnsi="Cambria Math" w:cs="Arial"/>
        </w:rPr>
        <w:t xml:space="preserve">, </w:t>
      </w:r>
      <w:proofErr w:type="spellStart"/>
      <w:r>
        <w:rPr>
          <w:rFonts w:ascii="Cambria Math" w:hAnsi="Cambria Math" w:cs="Arial"/>
        </w:rPr>
        <w:t>imax</w:t>
      </w:r>
      <w:proofErr w:type="spellEnd"/>
      <w:r>
        <w:rPr>
          <w:rFonts w:ascii="Cambria Math" w:hAnsi="Cambria Math" w:cs="Arial"/>
        </w:rPr>
        <w:t>)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  <w:proofErr w:type="spellStart"/>
      <w:r>
        <w:rPr>
          <w:rFonts w:ascii="Cambria Math" w:hAnsi="Cambria Math" w:cs="Arial"/>
        </w:rPr>
        <w:t>if</w:t>
      </w:r>
      <w:proofErr w:type="spellEnd"/>
      <w:r>
        <w:rPr>
          <w:rFonts w:ascii="Cambria Math" w:hAnsi="Cambria Math" w:cs="Arial"/>
        </w:rPr>
        <w:t xml:space="preserve"> A[</w:t>
      </w:r>
      <w:proofErr w:type="spellStart"/>
      <w:r>
        <w:rPr>
          <w:rFonts w:ascii="Cambria Math" w:hAnsi="Cambria Math" w:cs="Arial"/>
        </w:rPr>
        <w:t>imid</w:t>
      </w:r>
      <w:proofErr w:type="spellEnd"/>
      <w:r>
        <w:rPr>
          <w:rFonts w:ascii="Cambria Math" w:hAnsi="Cambria Math" w:cs="Arial"/>
        </w:rPr>
        <w:t xml:space="preserve">] &lt; </w:t>
      </w:r>
      <w:proofErr w:type="spellStart"/>
      <w:r>
        <w:rPr>
          <w:rFonts w:ascii="Cambria Math" w:hAnsi="Cambria Math" w:cs="Arial"/>
        </w:rPr>
        <w:t>key</w:t>
      </w:r>
      <w:proofErr w:type="spellEnd"/>
      <w:r>
        <w:rPr>
          <w:rFonts w:ascii="Cambria Math" w:hAnsi="Cambria Math" w:cs="Arial"/>
        </w:rPr>
        <w:t>: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  <w:r>
        <w:rPr>
          <w:rFonts w:ascii="Cambria Math" w:hAnsi="Cambria Math" w:cs="Arial"/>
        </w:rPr>
        <w:tab/>
      </w:r>
      <w:proofErr w:type="spellStart"/>
      <w:r>
        <w:rPr>
          <w:rFonts w:ascii="Cambria Math" w:hAnsi="Cambria Math" w:cs="Arial"/>
        </w:rPr>
        <w:t>imin</w:t>
      </w:r>
      <w:proofErr w:type="spellEnd"/>
      <w:r>
        <w:rPr>
          <w:rFonts w:ascii="Cambria Math" w:hAnsi="Cambria Math" w:cs="Arial"/>
        </w:rPr>
        <w:t xml:space="preserve"> = </w:t>
      </w:r>
      <w:proofErr w:type="spellStart"/>
      <w:r>
        <w:rPr>
          <w:rFonts w:ascii="Cambria Math" w:hAnsi="Cambria Math" w:cs="Arial"/>
        </w:rPr>
        <w:t>imid</w:t>
      </w:r>
      <w:proofErr w:type="spellEnd"/>
      <w:r>
        <w:rPr>
          <w:rFonts w:ascii="Cambria Math" w:hAnsi="Cambria Math" w:cs="Arial"/>
        </w:rPr>
        <w:t xml:space="preserve"> + 1</w:t>
      </w:r>
    </w:p>
    <w:p w:rsid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  <w:proofErr w:type="spellStart"/>
      <w:r>
        <w:rPr>
          <w:rFonts w:ascii="Cambria Math" w:hAnsi="Cambria Math" w:cs="Arial"/>
        </w:rPr>
        <w:t>else</w:t>
      </w:r>
      <w:proofErr w:type="spellEnd"/>
      <w:r>
        <w:rPr>
          <w:rFonts w:ascii="Cambria Math" w:hAnsi="Cambria Math" w:cs="Arial"/>
        </w:rPr>
        <w:t>:</w:t>
      </w:r>
    </w:p>
    <w:p w:rsidR="00AA6B97" w:rsidRPr="00AA6B97" w:rsidRDefault="00AA6B97" w:rsidP="004734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ambria Math" w:hAnsi="Cambria Math" w:cs="Arial"/>
        </w:rPr>
      </w:pPr>
      <w:r>
        <w:rPr>
          <w:rFonts w:ascii="Cambria Math" w:hAnsi="Cambria Math" w:cs="Arial"/>
        </w:rPr>
        <w:tab/>
      </w:r>
      <w:r>
        <w:rPr>
          <w:rFonts w:ascii="Cambria Math" w:hAnsi="Cambria Math" w:cs="Arial"/>
        </w:rPr>
        <w:tab/>
      </w:r>
      <w:proofErr w:type="spellStart"/>
      <w:r>
        <w:rPr>
          <w:rFonts w:ascii="Cambria Math" w:hAnsi="Cambria Math" w:cs="Arial"/>
        </w:rPr>
        <w:t>imax</w:t>
      </w:r>
      <w:proofErr w:type="spellEnd"/>
      <w:r>
        <w:rPr>
          <w:rFonts w:ascii="Cambria Math" w:hAnsi="Cambria Math" w:cs="Arial"/>
        </w:rPr>
        <w:t xml:space="preserve"> = </w:t>
      </w:r>
      <w:proofErr w:type="spellStart"/>
      <w:r>
        <w:rPr>
          <w:rFonts w:ascii="Cambria Math" w:hAnsi="Cambria Math" w:cs="Arial"/>
        </w:rPr>
        <w:t>imid</w:t>
      </w:r>
      <w:proofErr w:type="spellEnd"/>
      <w:r>
        <w:rPr>
          <w:rFonts w:ascii="Cambria Math" w:hAnsi="Cambria Math" w:cs="Arial"/>
        </w:rPr>
        <w:t xml:space="preserve"> </w:t>
      </w:r>
    </w:p>
    <w:p w:rsidR="00ED13B2" w:rsidRDefault="00ED13B2" w:rsidP="00ED13B2">
      <w:pPr>
        <w:rPr>
          <w:lang w:val="pl-PL"/>
        </w:rPr>
      </w:pPr>
    </w:p>
    <w:p w:rsidR="00750888" w:rsidRDefault="004734BB" w:rsidP="00A56AEA">
      <w:pPr>
        <w:pStyle w:val="Heading1"/>
      </w:pPr>
      <w:bookmarkStart w:id="2" w:name="_Toc376243574"/>
      <w:bookmarkStart w:id="3" w:name="_Toc73793800"/>
      <w:bookmarkStart w:id="4" w:name="_Toc73794370"/>
      <w:bookmarkStart w:id="5" w:name="_Toc113812272"/>
      <w:r>
        <w:lastRenderedPageBreak/>
        <w:t>Objašnjenje algoritma na primjeru</w:t>
      </w:r>
      <w:bookmarkEnd w:id="2"/>
    </w:p>
    <w:p w:rsidR="00FD3FC9" w:rsidRDefault="004734BB" w:rsidP="004734BB">
      <w:r>
        <w:t xml:space="preserve">Kao što je to slučaj s većinom algoritama, tako je i ovaj mnogo razumljivije shvatiti na primjeru. </w:t>
      </w:r>
    </w:p>
    <w:p w:rsidR="004734BB" w:rsidRPr="004734BB" w:rsidRDefault="004734BB" w:rsidP="004734BB">
      <w:r>
        <w:t>Uzmimo stoga slijedeći niz: {0, 8, 4, 12, 2, 10, 6, 14, 1, 9, 5, 13, 3, 11, 7, 15}</w:t>
      </w:r>
      <w:r>
        <w:rPr>
          <w:rStyle w:val="FootnoteReference"/>
        </w:rPr>
        <w:footnoteReference w:id="4"/>
      </w:r>
    </w:p>
    <w:p w:rsidR="00ED13B2" w:rsidRDefault="00A96418" w:rsidP="00ED13B2">
      <w:r>
        <w:t>Algoritam provodimo redom nad svim članovima niza na slijedeći način:</w:t>
      </w:r>
    </w:p>
    <w:p w:rsidR="00A96418" w:rsidRDefault="00A96418" w:rsidP="00A96418">
      <w:pPr>
        <w:pStyle w:val="ListParagraph"/>
        <w:numPr>
          <w:ilvl w:val="0"/>
          <w:numId w:val="41"/>
        </w:numPr>
        <w:spacing w:before="0" w:after="0"/>
      </w:pPr>
      <w:r>
        <w:t>Inicijaliziramo sve nizove i varijable: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A96418" w:rsidTr="00272EFE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L</w:t>
            </w:r>
          </w:p>
        </w:tc>
      </w:tr>
      <w:tr w:rsidR="00A96418" w:rsidTr="00272EFE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A96418" w:rsidRDefault="00A96418" w:rsidP="00A96418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621" w:type="dxa"/>
            <w:tcBorders>
              <w:bottom w:val="nil"/>
            </w:tcBorders>
          </w:tcPr>
          <w:p w:rsidR="00A96418" w:rsidRDefault="00272EFE" w:rsidP="00A96418">
            <w:pPr>
              <w:spacing w:before="0" w:after="0"/>
              <w:jc w:val="center"/>
            </w:pPr>
            <w:r>
              <w:t>-</w:t>
            </w:r>
          </w:p>
        </w:tc>
        <w:tc>
          <w:tcPr>
            <w:tcW w:w="1857" w:type="dxa"/>
            <w:tcBorders>
              <w:bottom w:val="nil"/>
            </w:tcBorders>
          </w:tcPr>
          <w:p w:rsidR="00A96418" w:rsidRDefault="00272EFE" w:rsidP="00A96418">
            <w:pPr>
              <w:spacing w:before="0" w:after="0"/>
              <w:jc w:val="center"/>
            </w:pPr>
            <w:r>
              <w:t>{0}</w:t>
            </w:r>
          </w:p>
        </w:tc>
        <w:tc>
          <w:tcPr>
            <w:tcW w:w="1858" w:type="dxa"/>
            <w:tcBorders>
              <w:bottom w:val="nil"/>
            </w:tcBorders>
          </w:tcPr>
          <w:p w:rsidR="00A96418" w:rsidRDefault="00272EFE" w:rsidP="00A96418">
            <w:pPr>
              <w:spacing w:before="0" w:after="0"/>
              <w:jc w:val="center"/>
            </w:pPr>
            <w:r>
              <w:t>{-1}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A96418" w:rsidRDefault="00272EFE" w:rsidP="00A96418">
            <w:pPr>
              <w:spacing w:before="0" w:after="0"/>
              <w:jc w:val="center"/>
            </w:pPr>
            <w:r>
              <w:t>0</w:t>
            </w:r>
          </w:p>
        </w:tc>
      </w:tr>
    </w:tbl>
    <w:p w:rsidR="00272EFE" w:rsidRDefault="00A96418" w:rsidP="00272EFE">
      <w:pPr>
        <w:spacing w:before="0" w:after="0"/>
      </w:pPr>
      <w:r>
        <w:tab/>
      </w:r>
      <w:r>
        <w:tab/>
      </w:r>
    </w:p>
    <w:p w:rsidR="00272EFE" w:rsidRDefault="00272EFE" w:rsidP="004A744E">
      <w:pPr>
        <w:spacing w:before="0" w:after="0"/>
        <w:ind w:left="708" w:firstLine="708"/>
        <w:jc w:val="both"/>
      </w:pPr>
      <w:r>
        <w:t>U ovom slučaju b</w:t>
      </w:r>
      <w:r w:rsidR="00A96418">
        <w:t>inarnim pretraživanjem ustvari usp</w:t>
      </w:r>
      <w:r>
        <w:t>oređujemo 0 s 0 te</w:t>
      </w:r>
    </w:p>
    <w:p w:rsidR="00A96418" w:rsidRDefault="00A96418" w:rsidP="004A744E">
      <w:pPr>
        <w:spacing w:before="0" w:after="0"/>
        <w:ind w:left="1416"/>
        <w:jc w:val="both"/>
      </w:pPr>
      <w:r>
        <w:t>kao rezultat</w:t>
      </w:r>
      <w:r w:rsidR="00272EFE">
        <w:t xml:space="preserve"> </w:t>
      </w:r>
      <w:r>
        <w:t>dobijemo j = -1. Kako je j != L i uspoređujemo 0 s 0, ostali nizovi se ne</w:t>
      </w:r>
      <w:r w:rsidR="00272EFE">
        <w:t xml:space="preserve"> </w:t>
      </w:r>
      <w:r>
        <w:t>mijenjaju</w:t>
      </w:r>
      <w:r w:rsidR="004A744E">
        <w:t>. Ovo je slučaj inicijalizacije kada pamtimo prvi niz, duljine 1 koji nema prethodnika (P={-1}). Važno je uočiti da se u ovoj izvedbi u pomoćni niz M upisuju duljine krenuvši od 0, te ih se uvijek treba interpretirati kao da su za 1 veće.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272EFE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272EFE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621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-1</w:t>
            </w:r>
          </w:p>
        </w:tc>
        <w:tc>
          <w:tcPr>
            <w:tcW w:w="1857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{0}</w:t>
            </w:r>
          </w:p>
        </w:tc>
        <w:tc>
          <w:tcPr>
            <w:tcW w:w="1858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{-1}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0</w:t>
            </w:r>
          </w:p>
        </w:tc>
      </w:tr>
    </w:tbl>
    <w:p w:rsidR="00272EFE" w:rsidRDefault="00272EFE" w:rsidP="00272EFE">
      <w:pPr>
        <w:spacing w:before="0" w:after="0"/>
        <w:ind w:left="1416"/>
      </w:pPr>
    </w:p>
    <w:p w:rsidR="004A744E" w:rsidRDefault="004A744E" w:rsidP="004A744E">
      <w:pPr>
        <w:pStyle w:val="ListParagraph"/>
        <w:numPr>
          <w:ilvl w:val="0"/>
          <w:numId w:val="41"/>
        </w:numPr>
        <w:spacing w:before="0" w:after="0"/>
        <w:jc w:val="both"/>
      </w:pPr>
      <w:r>
        <w:t>Promatramo broj 8</w:t>
      </w:r>
      <w:r w:rsidR="00272EFE">
        <w:t>.</w:t>
      </w:r>
      <w:r>
        <w:t xml:space="preserve"> Binarnim sortiranjem saznajemo da je on veći od</w:t>
      </w:r>
    </w:p>
    <w:p w:rsidR="004A744E" w:rsidRDefault="004A744E" w:rsidP="004A744E">
      <w:pPr>
        <w:pStyle w:val="ListParagraph"/>
        <w:spacing w:before="0" w:after="0"/>
        <w:ind w:firstLine="696"/>
        <w:jc w:val="both"/>
      </w:pPr>
      <w:r>
        <w:t xml:space="preserve">svih krajnjih elemenata postojećih </w:t>
      </w:r>
      <w:proofErr w:type="spellStart"/>
      <w:r>
        <w:t>podnizova</w:t>
      </w:r>
      <w:proofErr w:type="spellEnd"/>
      <w:r>
        <w:t xml:space="preserve">, te kloniramo najdulji </w:t>
      </w:r>
    </w:p>
    <w:p w:rsidR="004A744E" w:rsidRDefault="004A744E" w:rsidP="004A744E">
      <w:pPr>
        <w:pStyle w:val="ListParagraph"/>
        <w:spacing w:before="0" w:after="0"/>
        <w:ind w:firstLine="696"/>
        <w:jc w:val="both"/>
      </w:pPr>
      <w:proofErr w:type="spellStart"/>
      <w:r>
        <w:t>podniz</w:t>
      </w:r>
      <w:proofErr w:type="spellEnd"/>
      <w:r>
        <w:t xml:space="preserve"> {0} i na kraj mu dodajemo ulazni znak. Tako sada imamo </w:t>
      </w:r>
    </w:p>
    <w:p w:rsidR="004A744E" w:rsidRDefault="004A744E" w:rsidP="004A744E">
      <w:pPr>
        <w:pStyle w:val="ListParagraph"/>
        <w:spacing w:before="0" w:after="0"/>
        <w:ind w:firstLine="696"/>
        <w:jc w:val="both"/>
      </w:pPr>
      <w:proofErr w:type="spellStart"/>
      <w:r>
        <w:t>podnizove</w:t>
      </w:r>
      <w:proofErr w:type="spellEnd"/>
      <w:r>
        <w:t xml:space="preserve"> {0} i {0,8}. U niz M na poziciji 1 koja predstavlja </w:t>
      </w:r>
      <w:proofErr w:type="spellStart"/>
      <w:r>
        <w:t>podniz</w:t>
      </w:r>
      <w:proofErr w:type="spellEnd"/>
      <w:r>
        <w:t xml:space="preserve"> </w:t>
      </w:r>
    </w:p>
    <w:p w:rsidR="004A744E" w:rsidRDefault="004A744E" w:rsidP="004A744E">
      <w:pPr>
        <w:pStyle w:val="ListParagraph"/>
        <w:spacing w:before="0" w:after="0"/>
        <w:ind w:firstLine="696"/>
        <w:jc w:val="both"/>
      </w:pPr>
      <w:r>
        <w:t xml:space="preserve">duljine 2 zapisujemo poziciju ulaznog znaka, a u niz P dodajemo </w:t>
      </w:r>
    </w:p>
    <w:p w:rsidR="004A744E" w:rsidRDefault="004A744E" w:rsidP="004A744E">
      <w:pPr>
        <w:pStyle w:val="ListParagraph"/>
        <w:spacing w:before="0" w:after="0"/>
        <w:ind w:firstLine="696"/>
        <w:jc w:val="both"/>
      </w:pPr>
      <w:r>
        <w:t>poziciju prethodnika ulaznog znaka.</w:t>
      </w:r>
      <w:r w:rsidR="00272EFE">
        <w:t xml:space="preserve"> Status je na kraju ovog koraka </w:t>
      </w:r>
    </w:p>
    <w:p w:rsidR="00272EFE" w:rsidRDefault="00272EFE" w:rsidP="004A744E">
      <w:pPr>
        <w:pStyle w:val="ListParagraph"/>
        <w:spacing w:before="0" w:after="0"/>
        <w:ind w:firstLine="696"/>
        <w:jc w:val="both"/>
      </w:pPr>
      <w:r>
        <w:t xml:space="preserve">slijedeći: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272EFE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272EFE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621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57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{0,1}</w:t>
            </w:r>
          </w:p>
        </w:tc>
        <w:tc>
          <w:tcPr>
            <w:tcW w:w="1858" w:type="dxa"/>
            <w:tcBorders>
              <w:bottom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{-1,0}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272EFE" w:rsidRDefault="00272EFE" w:rsidP="009F1F4C">
            <w:pPr>
              <w:spacing w:before="0" w:after="0"/>
              <w:jc w:val="center"/>
            </w:pPr>
            <w:r>
              <w:t>1</w:t>
            </w:r>
          </w:p>
        </w:tc>
      </w:tr>
    </w:tbl>
    <w:p w:rsidR="00F86637" w:rsidRDefault="00F86637" w:rsidP="00F86637">
      <w:pPr>
        <w:pStyle w:val="ListParagraph"/>
        <w:spacing w:before="0" w:after="0"/>
        <w:jc w:val="both"/>
      </w:pPr>
    </w:p>
    <w:p w:rsidR="004A744E" w:rsidRDefault="00272EFE" w:rsidP="004A744E">
      <w:pPr>
        <w:pStyle w:val="ListParagraph"/>
        <w:numPr>
          <w:ilvl w:val="0"/>
          <w:numId w:val="41"/>
        </w:numPr>
        <w:spacing w:before="0" w:after="0"/>
        <w:jc w:val="both"/>
      </w:pPr>
      <w:r>
        <w:t xml:space="preserve">Promatramo broj 4. </w:t>
      </w:r>
      <w:r w:rsidR="004A744E">
        <w:t>Binarnim sortiranjem saznajemo da on nije veći od</w:t>
      </w:r>
    </w:p>
    <w:p w:rsidR="004A744E" w:rsidRDefault="004A744E" w:rsidP="004A744E">
      <w:pPr>
        <w:pStyle w:val="ListParagraph"/>
        <w:spacing w:before="0" w:after="0"/>
        <w:ind w:left="1416"/>
        <w:jc w:val="both"/>
      </w:pPr>
      <w:r>
        <w:t xml:space="preserve">svih krajnjih znakova postojećih </w:t>
      </w:r>
      <w:proofErr w:type="spellStart"/>
      <w:r>
        <w:t>podnizova</w:t>
      </w:r>
      <w:proofErr w:type="spellEnd"/>
      <w:r>
        <w:t xml:space="preserve">. Također dobivamo informaciju da je veći od niza kojemu je krajnji znak {0}, te taj niz dupliciramo i na kraj mu dodajemo znak 4. Dobivamo niz {0,4} koji je iste duljine kao i niz {0,8}, ali je njegov krajnji element manji od krajnjeg elementa niza {0,8}, te stoga odbacujemo niz {0,8}. To radimo na način da u pomoćni niz M na poziciju 1 koja predstavlja niz duljine 2 zapisujemo poziciju </w:t>
      </w:r>
      <w:proofErr w:type="spellStart"/>
      <w:r>
        <w:t>novopristiglog</w:t>
      </w:r>
      <w:proofErr w:type="spellEnd"/>
      <w:r>
        <w:t xml:space="preserve"> znaka koja iznosi 2.</w:t>
      </w:r>
      <w:r w:rsidR="00F86637">
        <w:t xml:space="preserve"> Sada imamo </w:t>
      </w:r>
      <w:proofErr w:type="spellStart"/>
      <w:r w:rsidR="00F86637">
        <w:t>podnizove</w:t>
      </w:r>
      <w:proofErr w:type="spellEnd"/>
      <w:r w:rsidR="00F86637">
        <w:t xml:space="preserve"> {0} i {0,4}.</w:t>
      </w:r>
      <w:r>
        <w:t xml:space="preserve"> U niz P </w:t>
      </w:r>
      <w:r w:rsidR="00F86637">
        <w:t xml:space="preserve">još </w:t>
      </w:r>
      <w:r>
        <w:t>dodajemo poziciju njegovog prethodnika (znaka 0), te je situacija slijedeća:</w:t>
      </w:r>
    </w:p>
    <w:p w:rsidR="00E527D2" w:rsidRDefault="00E527D2" w:rsidP="00E527D2">
      <w:pPr>
        <w:pStyle w:val="ListParagraph"/>
        <w:spacing w:before="0" w:after="0"/>
        <w:ind w:firstLine="696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E527D2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E527D2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621" w:type="dxa"/>
            <w:tcBorders>
              <w:bottom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57" w:type="dxa"/>
            <w:tcBorders>
              <w:bottom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{0,2}</w:t>
            </w:r>
          </w:p>
        </w:tc>
        <w:tc>
          <w:tcPr>
            <w:tcW w:w="1858" w:type="dxa"/>
            <w:tcBorders>
              <w:bottom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{-1,0,0}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E527D2" w:rsidRDefault="00E527D2" w:rsidP="009F1F4C">
            <w:pPr>
              <w:spacing w:before="0" w:after="0"/>
              <w:jc w:val="center"/>
            </w:pPr>
            <w:r>
              <w:t>1</w:t>
            </w:r>
          </w:p>
        </w:tc>
      </w:tr>
    </w:tbl>
    <w:p w:rsidR="00F86637" w:rsidRDefault="00F86637" w:rsidP="00F86637">
      <w:pPr>
        <w:pStyle w:val="ListParagraph"/>
        <w:spacing w:before="0" w:after="0"/>
        <w:jc w:val="both"/>
      </w:pPr>
    </w:p>
    <w:p w:rsidR="00F86637" w:rsidRDefault="00E527D2" w:rsidP="00F86637">
      <w:pPr>
        <w:pStyle w:val="ListParagraph"/>
        <w:numPr>
          <w:ilvl w:val="0"/>
          <w:numId w:val="41"/>
        </w:numPr>
        <w:spacing w:before="0" w:after="0"/>
        <w:jc w:val="both"/>
      </w:pPr>
      <w:r>
        <w:t xml:space="preserve">Promatramo broj 12. </w:t>
      </w:r>
      <w:r w:rsidR="00F86637">
        <w:t>Binarnim sortiranjem saznajemo da je taj ulazni</w:t>
      </w:r>
    </w:p>
    <w:p w:rsidR="00E527D2" w:rsidRDefault="00F86637" w:rsidP="00F86637">
      <w:pPr>
        <w:pStyle w:val="ListParagraph"/>
        <w:spacing w:before="0" w:after="0"/>
        <w:ind w:left="1416"/>
        <w:jc w:val="both"/>
      </w:pPr>
      <w:r>
        <w:t xml:space="preserve">znak veći od svih krajnjih znakova postojećih listi, pa odabiremo najdulju listu, dupliciramo ju i dodamo joj 12 na kraj. </w:t>
      </w:r>
      <w:r w:rsidR="00E527D2">
        <w:t xml:space="preserve">Ovime smo našu listu nizova proširili za novi niz {0.4.12}, </w:t>
      </w:r>
      <w:r>
        <w:t xml:space="preserve">te sada </w:t>
      </w:r>
      <w:r w:rsidR="00E527D2">
        <w:t>imamo tri mogućnosti {0}, {0,4} i {0,4,12}</w:t>
      </w:r>
      <w:r>
        <w:t>.</w:t>
      </w:r>
      <w:r w:rsidR="00226C68">
        <w:t xml:space="preserve"> </w:t>
      </w:r>
      <w:r>
        <w:t xml:space="preserve">Pomoćni niz M proširujemo dodajući mu na poziciju 2 koja označava niz duljine 3 indeks pozicije </w:t>
      </w:r>
      <w:proofErr w:type="spellStart"/>
      <w:r>
        <w:t>novododanog</w:t>
      </w:r>
      <w:proofErr w:type="spellEnd"/>
      <w:r>
        <w:t xml:space="preserve"> znaka 12. U niz P dodajemo indeks prethodnika dodanog znaka, a varijablu duljine L povećavamo za 1 (i nju je potrebno promatrati tek nakon što ju se uveća za 1 jer je i njeno indeksiranje krenulo od 0). Situacija je stoga slijedeća: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226C68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226C68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w="1621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857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{0,2,3}</w:t>
            </w:r>
          </w:p>
        </w:tc>
        <w:tc>
          <w:tcPr>
            <w:tcW w:w="1858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{-1,0,0,2}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2</w:t>
            </w:r>
          </w:p>
        </w:tc>
      </w:tr>
    </w:tbl>
    <w:p w:rsidR="00226C68" w:rsidRDefault="00226C68" w:rsidP="00226C68">
      <w:pPr>
        <w:spacing w:before="0" w:after="0"/>
      </w:pPr>
    </w:p>
    <w:p w:rsidR="00226C68" w:rsidRDefault="00226C68" w:rsidP="00F86637">
      <w:pPr>
        <w:spacing w:before="0" w:after="0"/>
      </w:pPr>
      <w:r>
        <w:t>Ako promotrimo prethodna 4 koraka, evidentno je da postoje 3 situacije:</w:t>
      </w:r>
    </w:p>
    <w:p w:rsidR="00226C68" w:rsidRDefault="00226C68" w:rsidP="00F86637">
      <w:pPr>
        <w:pStyle w:val="ListParagraph"/>
        <w:numPr>
          <w:ilvl w:val="0"/>
          <w:numId w:val="42"/>
        </w:numPr>
        <w:spacing w:before="0" w:after="0"/>
        <w:ind w:left="426" w:hanging="142"/>
      </w:pPr>
      <w:r>
        <w:t>započinjemo novu listu duljine 1</w:t>
      </w:r>
    </w:p>
    <w:p w:rsidR="00F86637" w:rsidRDefault="00226C68" w:rsidP="00F86637">
      <w:pPr>
        <w:pStyle w:val="ListParagraph"/>
        <w:numPr>
          <w:ilvl w:val="0"/>
          <w:numId w:val="42"/>
        </w:numPr>
        <w:spacing w:before="0" w:after="0"/>
        <w:ind w:left="426" w:hanging="142"/>
      </w:pPr>
      <w:r>
        <w:t xml:space="preserve">X[i] je najveći od svih krajnjih elemenata svih listi. </w:t>
      </w:r>
      <w:r w:rsidR="00F86637">
        <w:t>Odabiremo najdulju aktivnu</w:t>
      </w:r>
    </w:p>
    <w:p w:rsidR="00226C68" w:rsidRDefault="00226C68" w:rsidP="00F86637">
      <w:pPr>
        <w:pStyle w:val="ListParagraph"/>
        <w:spacing w:before="0" w:after="0"/>
        <w:ind w:left="426" w:firstLine="282"/>
      </w:pPr>
      <w:r>
        <w:t>listu, kloniramo ju i dodamo X[i] na kraj (korak 4)</w:t>
      </w:r>
    </w:p>
    <w:p w:rsidR="00F86637" w:rsidRDefault="00226C68" w:rsidP="00F86637">
      <w:pPr>
        <w:pStyle w:val="ListParagraph"/>
        <w:numPr>
          <w:ilvl w:val="0"/>
          <w:numId w:val="42"/>
        </w:numPr>
        <w:spacing w:before="0" w:after="0"/>
        <w:ind w:left="426" w:hanging="142"/>
      </w:pPr>
      <w:r>
        <w:t>X[i] je manji od svih krajnjih elemenata svih listi,</w:t>
      </w:r>
      <w:r w:rsidR="00F86637">
        <w:t xml:space="preserve"> ali veći od njihovih početaka.</w:t>
      </w:r>
    </w:p>
    <w:p w:rsidR="00226C68" w:rsidRDefault="00226C68" w:rsidP="00F86637">
      <w:pPr>
        <w:pStyle w:val="ListParagraph"/>
        <w:spacing w:before="0" w:after="0"/>
        <w:ind w:left="708"/>
      </w:pPr>
      <w:r>
        <w:t>Pronalazimo listu s najvećim krajnjim elementom koji je još uvijek manji od X[i], kloniramo tu listu i proširimo ju s X[i] te odbacimo sve liste iste dužine kao novo dobivena (korak 3).</w:t>
      </w:r>
    </w:p>
    <w:p w:rsidR="00226C68" w:rsidRDefault="00226C68" w:rsidP="00F86637">
      <w:pPr>
        <w:spacing w:before="0" w:after="0"/>
      </w:pPr>
      <w:r>
        <w:t>Stoga ćemo ostatak algoritma provesti pozivajući se na jednu od 3 situacije.</w:t>
      </w:r>
    </w:p>
    <w:p w:rsidR="00F86637" w:rsidRDefault="00F86637" w:rsidP="00F86637">
      <w:pPr>
        <w:spacing w:before="0" w:after="0"/>
      </w:pPr>
    </w:p>
    <w:p w:rsidR="00226C68" w:rsidRDefault="00226C68" w:rsidP="00226C68">
      <w:pPr>
        <w:pStyle w:val="ListParagraph"/>
        <w:numPr>
          <w:ilvl w:val="0"/>
          <w:numId w:val="41"/>
        </w:numPr>
        <w:spacing w:before="0" w:after="0"/>
      </w:pPr>
      <w:r>
        <w:t xml:space="preserve">Promatramo broj 2. </w:t>
      </w:r>
    </w:p>
    <w:p w:rsidR="00226C68" w:rsidRDefault="00226C68" w:rsidP="00226C68">
      <w:pPr>
        <w:pStyle w:val="ListParagraph"/>
        <w:spacing w:before="0" w:after="0"/>
        <w:ind w:left="1416"/>
      </w:pPr>
      <w:r>
        <w:t>Trenutni nizovi su: {0}</w:t>
      </w:r>
    </w:p>
    <w:p w:rsidR="00226C68" w:rsidRDefault="00226C68" w:rsidP="00226C68">
      <w:pPr>
        <w:pStyle w:val="ListParagraph"/>
        <w:spacing w:before="0" w:after="0"/>
        <w:ind w:left="1416"/>
      </w:pPr>
      <w:r>
        <w:tab/>
      </w:r>
      <w:r>
        <w:tab/>
        <w:t xml:space="preserve">         {0,4}</w:t>
      </w:r>
    </w:p>
    <w:p w:rsidR="00226C68" w:rsidRDefault="00226C68" w:rsidP="00226C68">
      <w:pPr>
        <w:pStyle w:val="ListParagraph"/>
        <w:spacing w:before="0" w:after="0"/>
        <w:ind w:left="1416"/>
      </w:pPr>
      <w:r>
        <w:tab/>
      </w:r>
      <w:r>
        <w:tab/>
        <w:t xml:space="preserve">         {0,4,12}</w:t>
      </w:r>
    </w:p>
    <w:p w:rsidR="00226C68" w:rsidRDefault="00226C68" w:rsidP="00226C68">
      <w:pPr>
        <w:pStyle w:val="ListParagraph"/>
        <w:spacing w:before="0" w:after="0"/>
        <w:ind w:left="1416"/>
      </w:pPr>
      <w:r>
        <w:t>U situaciji smo (3), te odabiremo niz {0}, kloniramo ga i dodamo 2 na kraj, dobivši {0,2}. Nakon što još odbacimo niz {0,4}, dobivamo slijedeće nizove : {0}, {0,2} i {0,4,12},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226C68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226C68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w="1621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857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{0,</w:t>
            </w:r>
            <w:r w:rsidR="00AC3BE2">
              <w:t>4,3</w:t>
            </w:r>
            <w:r>
              <w:t>}</w:t>
            </w:r>
          </w:p>
        </w:tc>
        <w:tc>
          <w:tcPr>
            <w:tcW w:w="1858" w:type="dxa"/>
            <w:tcBorders>
              <w:bottom w:val="nil"/>
            </w:tcBorders>
          </w:tcPr>
          <w:p w:rsidR="00226C68" w:rsidRDefault="00226C68" w:rsidP="009F1F4C">
            <w:pPr>
              <w:spacing w:before="0" w:after="0"/>
              <w:jc w:val="center"/>
            </w:pPr>
            <w:r>
              <w:t>{-1,0,0,2,0}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226C68" w:rsidRDefault="00AC3BE2" w:rsidP="009F1F4C">
            <w:pPr>
              <w:spacing w:before="0" w:after="0"/>
              <w:jc w:val="center"/>
            </w:pPr>
            <w:r>
              <w:t>2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AC3BE2" w:rsidRDefault="00AC3BE2" w:rsidP="00AC3BE2">
      <w:pPr>
        <w:pStyle w:val="ListParagraph"/>
        <w:numPr>
          <w:ilvl w:val="0"/>
          <w:numId w:val="41"/>
        </w:numPr>
        <w:spacing w:before="0" w:after="0"/>
      </w:pPr>
      <w:r>
        <w:t>Promatramo broj 10. Opet smo u situaciji (3), odabiremo niz {0,2},</w:t>
      </w:r>
    </w:p>
    <w:p w:rsidR="00226C68" w:rsidRDefault="00AC3BE2" w:rsidP="00AC3BE2">
      <w:pPr>
        <w:spacing w:before="0" w:after="0"/>
        <w:ind w:left="1416"/>
      </w:pPr>
      <w:r>
        <w:t>kloniramo ga i dodamo 10 na kraj, dobivši {0,2,10}. Odbacujemo niz {0,4,12} i dobivamo nizove: {0}, {0,2}, {0,2,10} te</w:t>
      </w:r>
    </w:p>
    <w:p w:rsidR="00AC3BE2" w:rsidRDefault="00AC3BE2" w:rsidP="00AC3BE2">
      <w:pPr>
        <w:pStyle w:val="ListParagraph"/>
        <w:spacing w:before="0" w:after="0"/>
      </w:pPr>
      <w:r>
        <w:tab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AC3BE2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AC3BE2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5</w:t>
            </w:r>
          </w:p>
        </w:tc>
        <w:tc>
          <w:tcPr>
            <w:tcW w:w="1621" w:type="dxa"/>
            <w:tcBorders>
              <w:bottom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857" w:type="dxa"/>
            <w:tcBorders>
              <w:bottom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{0,4,6}</w:t>
            </w:r>
          </w:p>
        </w:tc>
        <w:tc>
          <w:tcPr>
            <w:tcW w:w="1858" w:type="dxa"/>
            <w:tcBorders>
              <w:bottom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{-1,0,0,2,0,4}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AC3BE2" w:rsidRDefault="00AC3BE2" w:rsidP="009F1F4C">
            <w:pPr>
              <w:spacing w:before="0" w:after="0"/>
              <w:jc w:val="center"/>
            </w:pPr>
            <w:r>
              <w:t>2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9F1F4C" w:rsidRDefault="009F1F4C" w:rsidP="009F1F4C">
      <w:pPr>
        <w:pStyle w:val="ListParagraph"/>
        <w:numPr>
          <w:ilvl w:val="0"/>
          <w:numId w:val="41"/>
        </w:numPr>
        <w:spacing w:before="0" w:after="0"/>
      </w:pPr>
      <w:r>
        <w:t>Promatramo broj 6. Ponovno situacija (3), odabiremo niz {0,2},</w:t>
      </w:r>
    </w:p>
    <w:p w:rsidR="00AC3BE2" w:rsidRDefault="009F1F4C" w:rsidP="009F1F4C">
      <w:pPr>
        <w:pStyle w:val="ListParagraph"/>
        <w:spacing w:before="0" w:after="0"/>
        <w:ind w:left="1416"/>
      </w:pPr>
      <w:r>
        <w:t>kloniramo ga i dodamo 6 na kraj, dobivši {0,2,6}. Odbacujemo niz {0,2,10} i dobivamo nizove {0}, {0,2} i {0,2,6} te</w:t>
      </w:r>
    </w:p>
    <w:p w:rsidR="00F86637" w:rsidRDefault="00F86637" w:rsidP="009F1F4C">
      <w:pPr>
        <w:pStyle w:val="ListParagraph"/>
        <w:spacing w:before="0" w:after="0"/>
        <w:ind w:left="1416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857"/>
        <w:gridCol w:w="1858"/>
        <w:gridCol w:w="1858"/>
      </w:tblGrid>
      <w:tr w:rsidR="009F1F4C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lastRenderedPageBreak/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57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9F1F4C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6</w:t>
            </w:r>
          </w:p>
        </w:tc>
        <w:tc>
          <w:tcPr>
            <w:tcW w:w="1621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857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{0,4,6}</w:t>
            </w:r>
          </w:p>
        </w:tc>
        <w:tc>
          <w:tcPr>
            <w:tcW w:w="1858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{-1,0,0,2,0,4,4}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2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9F1F4C" w:rsidRDefault="009F1F4C" w:rsidP="009F1F4C">
      <w:pPr>
        <w:pStyle w:val="ListParagraph"/>
        <w:numPr>
          <w:ilvl w:val="0"/>
          <w:numId w:val="41"/>
        </w:numPr>
        <w:spacing w:before="0" w:after="0"/>
      </w:pPr>
      <w:r>
        <w:t>Promatramo broj 14. Ovaj put smo u situaciji (2), jer je 4 najveći od svih</w:t>
      </w:r>
    </w:p>
    <w:p w:rsidR="009F1F4C" w:rsidRDefault="009F1F4C" w:rsidP="009F1F4C">
      <w:pPr>
        <w:pStyle w:val="ListParagraph"/>
        <w:spacing w:before="0" w:after="0"/>
        <w:ind w:left="1416"/>
      </w:pPr>
      <w:r>
        <w:t>krajnjih elemenata. Stoga odabiremo najdulji niz {0,2,6} i dodajemo 14 n</w:t>
      </w:r>
      <w:r w:rsidR="000A3F20">
        <w:t>a kraj, te dobijemo {0,2,6,14}. Imamo nizove {0}, {0,2}, {0,2,6} i {0,2,6,14} te</w:t>
      </w:r>
      <w:r>
        <w:t xml:space="preserve">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497"/>
        <w:gridCol w:w="2218"/>
        <w:gridCol w:w="1858"/>
      </w:tblGrid>
      <w:tr w:rsidR="009F1F4C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497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2218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9F1F4C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7</w:t>
            </w:r>
          </w:p>
        </w:tc>
        <w:tc>
          <w:tcPr>
            <w:tcW w:w="1621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497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{0,4,6,7}</w:t>
            </w:r>
          </w:p>
        </w:tc>
        <w:tc>
          <w:tcPr>
            <w:tcW w:w="2218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{-1,0,0,2,0,4,4,0}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3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9F1F4C" w:rsidRDefault="009F1F4C" w:rsidP="009F1F4C">
      <w:pPr>
        <w:pStyle w:val="ListParagraph"/>
        <w:numPr>
          <w:ilvl w:val="0"/>
          <w:numId w:val="41"/>
        </w:numPr>
        <w:spacing w:before="0" w:after="0"/>
      </w:pPr>
      <w:r>
        <w:t>Promatramo broj 1. U situaciji smo (3), kloniramo niz {0} i dodajemo 1</w:t>
      </w:r>
    </w:p>
    <w:p w:rsidR="009F1F4C" w:rsidRDefault="009F1F4C" w:rsidP="009F1F4C">
      <w:pPr>
        <w:spacing w:before="0" w:after="0"/>
        <w:ind w:left="1416"/>
      </w:pPr>
      <w:r>
        <w:t>na kraj. Odbacujemo niz {0,2} i imamo nizove {0}, {0,1}, {0,2,6,14}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497"/>
        <w:gridCol w:w="2218"/>
        <w:gridCol w:w="1858"/>
      </w:tblGrid>
      <w:tr w:rsidR="009F1F4C" w:rsidTr="009F1F4C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497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2218" w:type="dxa"/>
            <w:tcBorders>
              <w:top w:val="nil"/>
              <w:bottom w:val="single" w:sz="4" w:space="0" w:color="auto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L</w:t>
            </w:r>
          </w:p>
        </w:tc>
      </w:tr>
      <w:tr w:rsidR="009F1F4C" w:rsidTr="009F1F4C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1621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0</w:t>
            </w:r>
          </w:p>
        </w:tc>
        <w:tc>
          <w:tcPr>
            <w:tcW w:w="1497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{0,8,6,7}</w:t>
            </w:r>
          </w:p>
        </w:tc>
        <w:tc>
          <w:tcPr>
            <w:tcW w:w="2218" w:type="dxa"/>
            <w:tcBorders>
              <w:bottom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{-1,0,0,2,0,4,4,0,0}</w:t>
            </w:r>
          </w:p>
        </w:tc>
        <w:tc>
          <w:tcPr>
            <w:tcW w:w="1858" w:type="dxa"/>
            <w:tcBorders>
              <w:bottom w:val="nil"/>
              <w:right w:val="nil"/>
            </w:tcBorders>
          </w:tcPr>
          <w:p w:rsidR="009F1F4C" w:rsidRDefault="009F1F4C" w:rsidP="009F1F4C">
            <w:pPr>
              <w:spacing w:before="0" w:after="0"/>
              <w:jc w:val="center"/>
            </w:pPr>
            <w:r>
              <w:t>3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0A3F20" w:rsidRDefault="009F1F4C" w:rsidP="009F1F4C">
      <w:pPr>
        <w:pStyle w:val="ListParagraph"/>
        <w:numPr>
          <w:ilvl w:val="0"/>
          <w:numId w:val="41"/>
        </w:numPr>
        <w:spacing w:before="0" w:after="0"/>
      </w:pPr>
      <w:r>
        <w:t xml:space="preserve">Promatramo broj </w:t>
      </w:r>
      <w:r w:rsidR="000A3F20">
        <w:t>9. U situaciji smo (3), kloniramo niz {0,2,6} i dodamo 9</w:t>
      </w:r>
    </w:p>
    <w:p w:rsidR="009F1F4C" w:rsidRDefault="000A3F20" w:rsidP="000A3F20">
      <w:pPr>
        <w:spacing w:before="0" w:after="0"/>
        <w:ind w:left="1068" w:firstLine="348"/>
      </w:pPr>
      <w:r>
        <w:t>na kraj, te odbacimo niz {0,2,6}. Imamo {0}, {0,1}, {0,2,6}, {0,2,6,9}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497"/>
        <w:gridCol w:w="3261"/>
        <w:gridCol w:w="815"/>
      </w:tblGrid>
      <w:tr w:rsidR="000A3F20" w:rsidTr="000A3F20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497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0A3F20" w:rsidTr="000A3F20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9</w:t>
            </w:r>
          </w:p>
        </w:tc>
        <w:tc>
          <w:tcPr>
            <w:tcW w:w="162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497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{0,8,6,9}</w:t>
            </w:r>
          </w:p>
        </w:tc>
        <w:tc>
          <w:tcPr>
            <w:tcW w:w="326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{-1,0,0,2,0,4,4,0,0,6}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3</w:t>
            </w:r>
          </w:p>
        </w:tc>
      </w:tr>
    </w:tbl>
    <w:p w:rsidR="00F86637" w:rsidRDefault="00F86637" w:rsidP="00F86637">
      <w:pPr>
        <w:pStyle w:val="ListParagraph"/>
        <w:spacing w:before="0" w:after="0"/>
      </w:pPr>
    </w:p>
    <w:p w:rsidR="000A3F20" w:rsidRDefault="000A3F20" w:rsidP="000A3F20">
      <w:pPr>
        <w:pStyle w:val="ListParagraph"/>
        <w:numPr>
          <w:ilvl w:val="0"/>
          <w:numId w:val="41"/>
        </w:numPr>
        <w:spacing w:before="0" w:after="0"/>
      </w:pPr>
      <w:r>
        <w:t>Promatramo broj 5. U situaciji smo (3), kloniramo niz {0,1} i dodamo 5</w:t>
      </w:r>
    </w:p>
    <w:p w:rsidR="000A3F20" w:rsidRDefault="000A3F20" w:rsidP="000A3F20">
      <w:pPr>
        <w:spacing w:before="0" w:after="0"/>
        <w:ind w:left="1416"/>
      </w:pPr>
      <w:r>
        <w:t xml:space="preserve">te dobijemo {0,1,5}. Odbacujemo niz {0,2,6} i imamo nizove {0}, {0,1}, {0,1,5}, {0,2,6,9} te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7"/>
        <w:gridCol w:w="1621"/>
        <w:gridCol w:w="1497"/>
        <w:gridCol w:w="3261"/>
        <w:gridCol w:w="815"/>
      </w:tblGrid>
      <w:tr w:rsidR="000A3F20" w:rsidTr="00746133">
        <w:trPr>
          <w:jc w:val="right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62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497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0A3F20" w:rsidTr="00746133">
        <w:trPr>
          <w:jc w:val="right"/>
        </w:trPr>
        <w:tc>
          <w:tcPr>
            <w:tcW w:w="567" w:type="dxa"/>
            <w:tcBorders>
              <w:left w:val="nil"/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w="162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497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{0,8,10,9}</w:t>
            </w:r>
          </w:p>
        </w:tc>
        <w:tc>
          <w:tcPr>
            <w:tcW w:w="326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{-1,0,0,2,0,4,4,0,0,6,8}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3</w:t>
            </w:r>
          </w:p>
        </w:tc>
      </w:tr>
    </w:tbl>
    <w:p w:rsidR="00F86637" w:rsidRDefault="00F86637" w:rsidP="00F86637">
      <w:pPr>
        <w:pStyle w:val="ListParagraph"/>
      </w:pPr>
    </w:p>
    <w:p w:rsidR="000A3F20" w:rsidRDefault="000A3F20" w:rsidP="000A3F20">
      <w:pPr>
        <w:pStyle w:val="ListParagraph"/>
        <w:numPr>
          <w:ilvl w:val="0"/>
          <w:numId w:val="41"/>
        </w:numPr>
      </w:pPr>
      <w:r>
        <w:t>Promatramo broj 13. U situaciji smo (2), odabiremo najdulji niz,</w:t>
      </w:r>
    </w:p>
    <w:p w:rsidR="00ED13B2" w:rsidRDefault="000A3F20" w:rsidP="000A3F20">
      <w:pPr>
        <w:pStyle w:val="ListParagraph"/>
        <w:ind w:left="1416"/>
      </w:pPr>
      <w:r>
        <w:t>kloniramo ga i dodamo 13 na kraj. Na kraju imamo nizove {0}, {0,1}, {0,1,5}, {0,2,6,9}, {0,2,6,9,13}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1"/>
        <w:gridCol w:w="1257"/>
        <w:gridCol w:w="1578"/>
        <w:gridCol w:w="3261"/>
        <w:gridCol w:w="815"/>
      </w:tblGrid>
      <w:tr w:rsidR="000A3F20" w:rsidTr="000A3F20">
        <w:trPr>
          <w:jc w:val="right"/>
        </w:trPr>
        <w:tc>
          <w:tcPr>
            <w:tcW w:w="931" w:type="dxa"/>
            <w:tcBorders>
              <w:top w:val="nil"/>
              <w:left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0A3F20" w:rsidTr="000A3F20">
        <w:trPr>
          <w:jc w:val="right"/>
        </w:trPr>
        <w:tc>
          <w:tcPr>
            <w:tcW w:w="931" w:type="dxa"/>
            <w:tcBorders>
              <w:left w:val="nil"/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w="1257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w="1578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{0,8,10,9,11}</w:t>
            </w:r>
          </w:p>
        </w:tc>
        <w:tc>
          <w:tcPr>
            <w:tcW w:w="326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{-1,0,0,2,0,4,4,0,0,6,8,9}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4</w:t>
            </w:r>
          </w:p>
        </w:tc>
      </w:tr>
    </w:tbl>
    <w:p w:rsidR="00F86637" w:rsidRDefault="00F86637" w:rsidP="00F86637">
      <w:pPr>
        <w:pStyle w:val="ListParagraph"/>
      </w:pPr>
    </w:p>
    <w:p w:rsidR="000A3F20" w:rsidRDefault="000A3F20" w:rsidP="000A3F20">
      <w:pPr>
        <w:pStyle w:val="ListParagraph"/>
        <w:numPr>
          <w:ilvl w:val="0"/>
          <w:numId w:val="41"/>
        </w:numPr>
      </w:pPr>
      <w:r>
        <w:t>Promatramo broj 3. U situaciji smo (3), kloniramo niz {0,1}, dodamo 3</w:t>
      </w:r>
    </w:p>
    <w:p w:rsidR="000A3F20" w:rsidRDefault="000A3F20" w:rsidP="000A3F20">
      <w:pPr>
        <w:pStyle w:val="ListParagraph"/>
        <w:ind w:left="1416"/>
      </w:pPr>
      <w:r>
        <w:t>na kraj te odbacimo niz {0,1,5}. Na kraju imamo nizove {0}, {0,1}, {0,1,3}, {0,2,6,9} i {0,2,6,9,13}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1"/>
        <w:gridCol w:w="1257"/>
        <w:gridCol w:w="1578"/>
        <w:gridCol w:w="3261"/>
        <w:gridCol w:w="815"/>
      </w:tblGrid>
      <w:tr w:rsidR="000A3F20" w:rsidTr="00746133">
        <w:trPr>
          <w:jc w:val="right"/>
        </w:trPr>
        <w:tc>
          <w:tcPr>
            <w:tcW w:w="931" w:type="dxa"/>
            <w:tcBorders>
              <w:top w:val="nil"/>
              <w:left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0A3F20" w:rsidTr="00746133">
        <w:trPr>
          <w:jc w:val="right"/>
        </w:trPr>
        <w:tc>
          <w:tcPr>
            <w:tcW w:w="931" w:type="dxa"/>
            <w:tcBorders>
              <w:left w:val="nil"/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w="1257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1578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{0,8,12,9,11}</w:t>
            </w:r>
          </w:p>
        </w:tc>
        <w:tc>
          <w:tcPr>
            <w:tcW w:w="3261" w:type="dxa"/>
            <w:tcBorders>
              <w:bottom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{-1,0,0,2,0,4,4,0,0,6,8,9,8}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0A3F20" w:rsidRDefault="000A3F20" w:rsidP="00746133">
            <w:pPr>
              <w:spacing w:before="0" w:after="0"/>
              <w:jc w:val="center"/>
            </w:pPr>
            <w:r>
              <w:t>4</w:t>
            </w:r>
          </w:p>
        </w:tc>
      </w:tr>
    </w:tbl>
    <w:p w:rsidR="00F86637" w:rsidRDefault="00F86637" w:rsidP="00F86637">
      <w:pPr>
        <w:pStyle w:val="ListParagraph"/>
      </w:pPr>
    </w:p>
    <w:p w:rsidR="00F87504" w:rsidRDefault="000A3F20" w:rsidP="000A3F20">
      <w:pPr>
        <w:pStyle w:val="ListParagraph"/>
        <w:numPr>
          <w:ilvl w:val="0"/>
          <w:numId w:val="41"/>
        </w:numPr>
      </w:pPr>
      <w:r>
        <w:t>Promatramo broj 11. U situaciji sm</w:t>
      </w:r>
      <w:r w:rsidR="00F87504">
        <w:t>o (3), kloniramo niz {0,2,6,9},</w:t>
      </w:r>
    </w:p>
    <w:p w:rsidR="000A3F20" w:rsidRDefault="000A3F20" w:rsidP="00F87504">
      <w:pPr>
        <w:pStyle w:val="ListParagraph"/>
        <w:ind w:left="1416"/>
      </w:pPr>
      <w:r>
        <w:t>dodajemo 11 na kraj te odbacujemo niz {0,2,6,9,13}. Na kraju imamo nizove {0}, {0,1}, {0,1,3}, {0,2,6,9} i {0,2,6,9,11}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1"/>
        <w:gridCol w:w="1257"/>
        <w:gridCol w:w="1578"/>
        <w:gridCol w:w="3261"/>
        <w:gridCol w:w="815"/>
      </w:tblGrid>
      <w:tr w:rsidR="00F87504" w:rsidTr="00746133">
        <w:trPr>
          <w:jc w:val="right"/>
        </w:trPr>
        <w:tc>
          <w:tcPr>
            <w:tcW w:w="931" w:type="dxa"/>
            <w:tcBorders>
              <w:top w:val="nil"/>
              <w:left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1257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578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261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F87504" w:rsidTr="00746133">
        <w:trPr>
          <w:jc w:val="right"/>
        </w:trPr>
        <w:tc>
          <w:tcPr>
            <w:tcW w:w="931" w:type="dxa"/>
            <w:tcBorders>
              <w:left w:val="nil"/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13</w:t>
            </w:r>
          </w:p>
        </w:tc>
        <w:tc>
          <w:tcPr>
            <w:tcW w:w="1257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3</w:t>
            </w:r>
          </w:p>
        </w:tc>
        <w:tc>
          <w:tcPr>
            <w:tcW w:w="1578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{0,8,12,9,13}</w:t>
            </w:r>
          </w:p>
        </w:tc>
        <w:tc>
          <w:tcPr>
            <w:tcW w:w="3261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{-1,0,0,2,0,4,4,0,0,6,8,9,8,9}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4</w:t>
            </w:r>
          </w:p>
        </w:tc>
      </w:tr>
    </w:tbl>
    <w:p w:rsidR="00F86637" w:rsidRDefault="00F86637" w:rsidP="00F86637">
      <w:pPr>
        <w:pStyle w:val="ListParagraph"/>
      </w:pPr>
    </w:p>
    <w:p w:rsidR="00F86637" w:rsidRDefault="00F86637" w:rsidP="00F86637">
      <w:pPr>
        <w:pStyle w:val="ListParagraph"/>
      </w:pPr>
    </w:p>
    <w:p w:rsidR="00F87504" w:rsidRDefault="00F87504" w:rsidP="00F87504">
      <w:pPr>
        <w:pStyle w:val="ListParagraph"/>
        <w:numPr>
          <w:ilvl w:val="0"/>
          <w:numId w:val="41"/>
        </w:numPr>
      </w:pPr>
      <w:r>
        <w:lastRenderedPageBreak/>
        <w:t>Promatramo broj 7. U situaciji smo (3), kloniramo niz {0,1,3}, dodamo 7</w:t>
      </w:r>
    </w:p>
    <w:p w:rsidR="000A3F20" w:rsidRDefault="00F87504" w:rsidP="00F87504">
      <w:pPr>
        <w:pStyle w:val="ListParagraph"/>
        <w:ind w:left="1416"/>
      </w:pPr>
      <w:r>
        <w:t>na kraj i imamo {0,1,3,7}. Odbacujemo niz {0,2,6,9} i imamo nizove {0}, {0,1}, {0,1,3}, {0,1,3,7} i {0,2,6,9,11}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1"/>
        <w:gridCol w:w="842"/>
        <w:gridCol w:w="1843"/>
        <w:gridCol w:w="3544"/>
        <w:gridCol w:w="815"/>
      </w:tblGrid>
      <w:tr w:rsidR="00F87504" w:rsidTr="00F87504">
        <w:trPr>
          <w:jc w:val="right"/>
        </w:trPr>
        <w:tc>
          <w:tcPr>
            <w:tcW w:w="931" w:type="dxa"/>
            <w:tcBorders>
              <w:top w:val="nil"/>
              <w:left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842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815" w:type="dxa"/>
            <w:tcBorders>
              <w:top w:val="nil"/>
              <w:bottom w:val="single" w:sz="4" w:space="0" w:color="auto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F87504" w:rsidTr="00F87504">
        <w:trPr>
          <w:jc w:val="right"/>
        </w:trPr>
        <w:tc>
          <w:tcPr>
            <w:tcW w:w="931" w:type="dxa"/>
            <w:tcBorders>
              <w:left w:val="nil"/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14</w:t>
            </w:r>
          </w:p>
        </w:tc>
        <w:tc>
          <w:tcPr>
            <w:tcW w:w="842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1843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{0,8,12,14,11}</w:t>
            </w:r>
          </w:p>
        </w:tc>
        <w:tc>
          <w:tcPr>
            <w:tcW w:w="3544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{-1,0,0,2,0,4,4,0,0,6,8,9,8,9,12}</w:t>
            </w:r>
          </w:p>
        </w:tc>
        <w:tc>
          <w:tcPr>
            <w:tcW w:w="815" w:type="dxa"/>
            <w:tcBorders>
              <w:bottom w:val="nil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4</w:t>
            </w:r>
          </w:p>
        </w:tc>
      </w:tr>
    </w:tbl>
    <w:p w:rsidR="00F86637" w:rsidRDefault="00F86637" w:rsidP="00F86637">
      <w:pPr>
        <w:pStyle w:val="ListParagraph"/>
      </w:pPr>
    </w:p>
    <w:p w:rsidR="00F87504" w:rsidRDefault="00F87504" w:rsidP="00F87504">
      <w:pPr>
        <w:pStyle w:val="ListParagraph"/>
        <w:numPr>
          <w:ilvl w:val="0"/>
          <w:numId w:val="41"/>
        </w:numPr>
      </w:pPr>
      <w:r>
        <w:t>Promatramo broj 15. U situaciji smo (2). Uzimamo najdulji niz i</w:t>
      </w:r>
    </w:p>
    <w:p w:rsidR="00F87504" w:rsidRDefault="00F87504" w:rsidP="00F87504">
      <w:pPr>
        <w:pStyle w:val="ListParagraph"/>
        <w:ind w:left="1416"/>
      </w:pPr>
      <w:r>
        <w:t>dodajemo mu 15. Na kraju imamo nizove {0}, {0,1}, {0,1,3}, {0,1,3,7}, {0,2,6,9,11} i {0,2,6,9,11,15} te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94"/>
        <w:gridCol w:w="850"/>
        <w:gridCol w:w="1911"/>
        <w:gridCol w:w="3916"/>
        <w:gridCol w:w="532"/>
      </w:tblGrid>
      <w:tr w:rsidR="00F87504" w:rsidTr="00F87504">
        <w:trPr>
          <w:jc w:val="right"/>
        </w:trPr>
        <w:tc>
          <w:tcPr>
            <w:tcW w:w="694" w:type="dxa"/>
            <w:tcBorders>
              <w:top w:val="nil"/>
              <w:left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i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J</w:t>
            </w:r>
          </w:p>
        </w:tc>
        <w:tc>
          <w:tcPr>
            <w:tcW w:w="1911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M</w:t>
            </w:r>
          </w:p>
        </w:tc>
        <w:tc>
          <w:tcPr>
            <w:tcW w:w="3916" w:type="dxa"/>
            <w:tcBorders>
              <w:top w:val="nil"/>
              <w:bottom w:val="single" w:sz="4" w:space="0" w:color="auto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P</w:t>
            </w:r>
          </w:p>
        </w:tc>
        <w:tc>
          <w:tcPr>
            <w:tcW w:w="532" w:type="dxa"/>
            <w:tcBorders>
              <w:top w:val="nil"/>
              <w:bottom w:val="single" w:sz="4" w:space="0" w:color="auto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L</w:t>
            </w:r>
          </w:p>
        </w:tc>
      </w:tr>
      <w:tr w:rsidR="00F87504" w:rsidTr="00F87504">
        <w:trPr>
          <w:jc w:val="right"/>
        </w:trPr>
        <w:tc>
          <w:tcPr>
            <w:tcW w:w="694" w:type="dxa"/>
            <w:tcBorders>
              <w:left w:val="nil"/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15</w:t>
            </w:r>
          </w:p>
        </w:tc>
        <w:tc>
          <w:tcPr>
            <w:tcW w:w="850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4</w:t>
            </w:r>
          </w:p>
        </w:tc>
        <w:tc>
          <w:tcPr>
            <w:tcW w:w="1911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{0,8,12,9,11,15}</w:t>
            </w:r>
          </w:p>
        </w:tc>
        <w:tc>
          <w:tcPr>
            <w:tcW w:w="3916" w:type="dxa"/>
            <w:tcBorders>
              <w:bottom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{-1,0,0,2,0,4,4,0,0,6,8,9,8,9,1213}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:rsidR="00F87504" w:rsidRDefault="00F87504" w:rsidP="00746133">
            <w:pPr>
              <w:spacing w:before="0" w:after="0"/>
              <w:jc w:val="center"/>
            </w:pPr>
            <w:r>
              <w:t>5</w:t>
            </w:r>
          </w:p>
        </w:tc>
      </w:tr>
    </w:tbl>
    <w:p w:rsidR="00F86637" w:rsidRDefault="00F86637" w:rsidP="00F86637"/>
    <w:p w:rsidR="00F87504" w:rsidRDefault="00F87504" w:rsidP="00F86637">
      <w:r>
        <w:t>U konačnici odabiremo najdulji niz, što je u ovom slučaju niz {0,2,6,9,11,15}.</w:t>
      </w:r>
    </w:p>
    <w:p w:rsidR="00ED13B2" w:rsidRDefault="00ED13B2" w:rsidP="00ED13B2"/>
    <w:p w:rsidR="00ED13B2" w:rsidRPr="00ED13B2" w:rsidRDefault="00ED13B2" w:rsidP="00ED13B2"/>
    <w:p w:rsidR="00750888" w:rsidRDefault="00DF7F3A" w:rsidP="00A56AEA">
      <w:pPr>
        <w:pStyle w:val="Heading1"/>
      </w:pPr>
      <w:bookmarkStart w:id="6" w:name="_Toc376243575"/>
      <w:bookmarkEnd w:id="3"/>
      <w:bookmarkEnd w:id="4"/>
      <w:bookmarkEnd w:id="5"/>
      <w:r>
        <w:lastRenderedPageBreak/>
        <w:t>Programske izvedbe</w:t>
      </w:r>
      <w:bookmarkEnd w:id="6"/>
    </w:p>
    <w:p w:rsidR="00ED13B2" w:rsidRDefault="00746133" w:rsidP="00FC6072">
      <w:pPr>
        <w:jc w:val="both"/>
      </w:pPr>
      <w:r>
        <w:t>U sklopu ovog projekta problem pronalaska najduljeg rastućeg niza pri složenosti O(</w:t>
      </w:r>
      <w:proofErr w:type="spellStart"/>
      <w:r>
        <w:t>NlogN</w:t>
      </w:r>
      <w:proofErr w:type="spellEnd"/>
      <w:r>
        <w:t xml:space="preserve">) izveden je u nekoliko programskih jezika. Jezici su Java (2 verzije), </w:t>
      </w:r>
      <w:proofErr w:type="spellStart"/>
      <w:r>
        <w:t>Python</w:t>
      </w:r>
      <w:proofErr w:type="spellEnd"/>
      <w:r>
        <w:t xml:space="preserve"> i C.</w:t>
      </w:r>
    </w:p>
    <w:p w:rsidR="00746133" w:rsidRDefault="00746133" w:rsidP="00FC6072">
      <w:pPr>
        <w:jc w:val="both"/>
      </w:pPr>
      <w:r>
        <w:t xml:space="preserve">Radi testiranja svih verzija </w:t>
      </w:r>
      <w:proofErr w:type="spellStart"/>
      <w:r>
        <w:t>izgeneriran</w:t>
      </w:r>
      <w:proofErr w:type="spellEnd"/>
      <w:r>
        <w:t xml:space="preserve"> je niz slučajnih brojeva u rasponu od 1 do 10000 duljine 1000 znakova. Navedeni niz je slijedeći moguće je pronaći u dodatku A zajedno sa najduljim rastućim </w:t>
      </w:r>
      <w:proofErr w:type="spellStart"/>
      <w:r>
        <w:t>podnizom</w:t>
      </w:r>
      <w:proofErr w:type="spellEnd"/>
      <w:r>
        <w:t xml:space="preserve"> koji je moguće pronaći u njemu.</w:t>
      </w:r>
    </w:p>
    <w:p w:rsidR="00FC6072" w:rsidRDefault="00FC6072" w:rsidP="00FC6072">
      <w:pPr>
        <w:jc w:val="both"/>
      </w:pPr>
      <w:r>
        <w:t>U narednim poglavljima biti će ukratko analizirano memorijsko zauzeće kao i vremensko izvođenje svakog pojedinog koda. Kodove je moguće pronaći u dodatku B.</w:t>
      </w:r>
    </w:p>
    <w:p w:rsidR="00746133" w:rsidRDefault="00FC6072" w:rsidP="00746133">
      <w:pPr>
        <w:pStyle w:val="Heading2"/>
      </w:pPr>
      <w:r>
        <w:t>C izvedba</w:t>
      </w:r>
    </w:p>
    <w:p w:rsidR="006A2DD5" w:rsidRDefault="006A2DD5" w:rsidP="006A2DD5">
      <w:r>
        <w:t xml:space="preserve">Pokretanjem programa u </w:t>
      </w:r>
      <w:proofErr w:type="spellStart"/>
      <w:r>
        <w:t>CodeBlocks</w:t>
      </w:r>
      <w:proofErr w:type="spellEnd"/>
      <w:r>
        <w:t xml:space="preserve"> programskom alatu na operacijskom sustavu Windows 7 64-bit izvedba ove verzije dala je sljedeće rezultate:</w:t>
      </w:r>
    </w:p>
    <w:p w:rsidR="006A2DD5" w:rsidRDefault="006A2DD5" w:rsidP="006A2DD5"/>
    <w:p w:rsidR="006A2DD5" w:rsidRPr="000D2CE4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sz w:val="20"/>
          <w:szCs w:val="20"/>
        </w:rPr>
      </w:pPr>
      <w:r w:rsidRPr="000D2CE4">
        <w:rPr>
          <w:rFonts w:ascii="Cambria Math" w:hAnsi="Cambria Math" w:cs="Consolas"/>
          <w:color w:val="000000"/>
          <w:sz w:val="20"/>
          <w:szCs w:val="20"/>
        </w:rPr>
        <w:t>Time [s]: 0.00</w:t>
      </w:r>
      <w:r>
        <w:rPr>
          <w:rFonts w:ascii="Cambria Math" w:hAnsi="Cambria Math" w:cs="Consolas"/>
          <w:color w:val="000000"/>
          <w:sz w:val="20"/>
          <w:szCs w:val="20"/>
        </w:rPr>
        <w:t>1</w:t>
      </w:r>
    </w:p>
    <w:p w:rsid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Consolas"/>
          <w:color w:val="000000"/>
          <w:sz w:val="20"/>
          <w:szCs w:val="20"/>
        </w:rPr>
      </w:pPr>
      <w:proofErr w:type="spellStart"/>
      <w:r w:rsidRPr="000D2CE4">
        <w:rPr>
          <w:rFonts w:ascii="Cambria Math" w:hAnsi="Cambria Math" w:cs="Consolas"/>
          <w:color w:val="000000"/>
          <w:sz w:val="20"/>
          <w:szCs w:val="20"/>
        </w:rPr>
        <w:t>Memory</w:t>
      </w:r>
      <w:proofErr w:type="spellEnd"/>
      <w:r w:rsidRPr="000D2CE4">
        <w:rPr>
          <w:rFonts w:ascii="Cambria Math" w:hAnsi="Cambria Math" w:cs="Consolas"/>
          <w:color w:val="000000"/>
          <w:sz w:val="20"/>
          <w:szCs w:val="20"/>
        </w:rPr>
        <w:t xml:space="preserve"> [B]:</w:t>
      </w:r>
      <w:r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>
        <w:rPr>
          <w:rFonts w:ascii="Cambria Math" w:hAnsi="Cambria Math" w:cs="Consolas"/>
          <w:color w:val="000000"/>
          <w:sz w:val="20"/>
          <w:szCs w:val="20"/>
        </w:rPr>
        <w:t>12036</w:t>
      </w:r>
    </w:p>
    <w:p w:rsidR="006A2DD5" w:rsidRPr="006A2DD5" w:rsidRDefault="006A2DD5" w:rsidP="006A2DD5"/>
    <w:p w:rsidR="00FC6072" w:rsidRDefault="00FC6072" w:rsidP="00FC6072">
      <w:pPr>
        <w:pStyle w:val="Heading2"/>
      </w:pPr>
      <w:proofErr w:type="spellStart"/>
      <w:r>
        <w:t>Python</w:t>
      </w:r>
      <w:proofErr w:type="spellEnd"/>
      <w:r>
        <w:t xml:space="preserve"> izvedba</w:t>
      </w:r>
    </w:p>
    <w:p w:rsidR="00FC6072" w:rsidRDefault="00FC6072" w:rsidP="00FC6072">
      <w:pPr>
        <w:pStyle w:val="Heading2"/>
      </w:pPr>
      <w:r>
        <w:t>Java izvedba</w:t>
      </w:r>
    </w:p>
    <w:p w:rsidR="00FC6072" w:rsidRDefault="00FC6072" w:rsidP="00FC6072">
      <w:pPr>
        <w:pStyle w:val="Heading3"/>
      </w:pPr>
      <w:r>
        <w:t xml:space="preserve">Verzija 1 (V. </w:t>
      </w:r>
      <w:proofErr w:type="spellStart"/>
      <w:r>
        <w:t>Briševac</w:t>
      </w:r>
      <w:proofErr w:type="spellEnd"/>
      <w:r>
        <w:t>)</w:t>
      </w:r>
    </w:p>
    <w:p w:rsidR="00FC6072" w:rsidRDefault="00FC6072" w:rsidP="00FC6072">
      <w:pPr>
        <w:pStyle w:val="Heading3"/>
      </w:pPr>
      <w:r>
        <w:t xml:space="preserve">Verzija 2 (A. </w:t>
      </w:r>
      <w:proofErr w:type="spellStart"/>
      <w:r>
        <w:t>Gogić</w:t>
      </w:r>
      <w:proofErr w:type="spellEnd"/>
      <w:r>
        <w:t>)</w:t>
      </w:r>
    </w:p>
    <w:p w:rsidR="000D2CE4" w:rsidRDefault="000D2CE4" w:rsidP="000D2CE4">
      <w:r>
        <w:t xml:space="preserve">Pokretanjem programa u platformi </w:t>
      </w:r>
      <w:proofErr w:type="spellStart"/>
      <w:r>
        <w:t>Eclipse</w:t>
      </w:r>
      <w:proofErr w:type="spellEnd"/>
      <w:r>
        <w:t xml:space="preserve"> na operacijskom sustavu Windows 7 64-bit izvedba ove verzije dala je slijedeće rezultate:</w:t>
      </w:r>
    </w:p>
    <w:p w:rsidR="000D2CE4" w:rsidRPr="000D2CE4" w:rsidRDefault="000D2CE4" w:rsidP="0011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sz w:val="20"/>
          <w:szCs w:val="20"/>
        </w:rPr>
      </w:pPr>
      <w:r w:rsidRPr="000D2CE4">
        <w:rPr>
          <w:rFonts w:ascii="Cambria Math" w:hAnsi="Cambria Math" w:cs="Consolas"/>
          <w:color w:val="000000"/>
          <w:sz w:val="20"/>
          <w:szCs w:val="20"/>
        </w:rPr>
        <w:t>Time [s]: 0.007</w:t>
      </w:r>
    </w:p>
    <w:p w:rsidR="000D2CE4" w:rsidRDefault="000D2CE4" w:rsidP="001116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 w:cs="Consolas"/>
          <w:color w:val="000000"/>
          <w:sz w:val="20"/>
          <w:szCs w:val="20"/>
        </w:rPr>
      </w:pPr>
      <w:proofErr w:type="spellStart"/>
      <w:r w:rsidRPr="000D2CE4">
        <w:rPr>
          <w:rFonts w:ascii="Cambria Math" w:hAnsi="Cambria Math" w:cs="Consolas"/>
          <w:color w:val="000000"/>
          <w:sz w:val="20"/>
          <w:szCs w:val="20"/>
        </w:rPr>
        <w:t>Memory</w:t>
      </w:r>
      <w:proofErr w:type="spellEnd"/>
      <w:r w:rsidRPr="000D2CE4">
        <w:rPr>
          <w:rFonts w:ascii="Cambria Math" w:hAnsi="Cambria Math" w:cs="Consolas"/>
          <w:color w:val="000000"/>
          <w:sz w:val="20"/>
          <w:szCs w:val="20"/>
        </w:rPr>
        <w:t xml:space="preserve"> [B]:</w:t>
      </w:r>
      <w:r>
        <w:rPr>
          <w:rFonts w:ascii="Cambria Math" w:hAnsi="Cambria Math" w:cs="Consolas"/>
          <w:color w:val="000000"/>
          <w:sz w:val="20"/>
          <w:szCs w:val="20"/>
        </w:rPr>
        <w:t xml:space="preserve"> </w:t>
      </w:r>
      <w:r w:rsidRPr="000D2CE4">
        <w:rPr>
          <w:rFonts w:ascii="Cambria Math" w:hAnsi="Cambria Math" w:cs="Consolas"/>
          <w:color w:val="000000"/>
          <w:sz w:val="20"/>
          <w:szCs w:val="20"/>
        </w:rPr>
        <w:t>325</w:t>
      </w:r>
      <w:r w:rsidR="00111626">
        <w:rPr>
          <w:rFonts w:ascii="Cambria Math" w:hAnsi="Cambria Math" w:cs="Consolas"/>
          <w:color w:val="000000"/>
          <w:sz w:val="20"/>
          <w:szCs w:val="20"/>
        </w:rPr>
        <w:t>760</w:t>
      </w:r>
    </w:p>
    <w:p w:rsidR="00111626" w:rsidRPr="000D2CE4" w:rsidRDefault="00111626" w:rsidP="00111626">
      <w:pPr>
        <w:rPr>
          <w:rFonts w:ascii="Cambria Math" w:hAnsi="Cambria Math"/>
        </w:rPr>
      </w:pPr>
    </w:p>
    <w:p w:rsidR="00750888" w:rsidRDefault="0089115B" w:rsidP="00A56AEA">
      <w:pPr>
        <w:pStyle w:val="Heading1"/>
      </w:pPr>
      <w:r>
        <w:lastRenderedPageBreak/>
        <w:t>Usporedba izvedbi</w:t>
      </w:r>
    </w:p>
    <w:p w:rsidR="00ED13B2" w:rsidRDefault="00ED13B2" w:rsidP="00ED13B2"/>
    <w:p w:rsidR="00ED13B2" w:rsidRPr="00ED13B2" w:rsidRDefault="00ED13B2" w:rsidP="00ED13B2"/>
    <w:p w:rsidR="00750888" w:rsidRDefault="00750888" w:rsidP="00750888"/>
    <w:p w:rsidR="00F048A7" w:rsidRDefault="00F048A7" w:rsidP="00750888"/>
    <w:p w:rsidR="00746133" w:rsidRDefault="00746133">
      <w:pPr>
        <w:spacing w:before="0" w:after="0"/>
      </w:pPr>
      <w:r>
        <w:br w:type="page"/>
      </w:r>
    </w:p>
    <w:p w:rsidR="00F048A7" w:rsidRDefault="00746133" w:rsidP="00746133">
      <w:pPr>
        <w:pStyle w:val="Heading1"/>
        <w:numPr>
          <w:ilvl w:val="0"/>
          <w:numId w:val="0"/>
        </w:numPr>
        <w:ind w:left="432" w:hanging="432"/>
      </w:pPr>
      <w:r>
        <w:lastRenderedPageBreak/>
        <w:t>Dodatak A</w:t>
      </w:r>
      <w:r w:rsidR="00FC6072">
        <w:t xml:space="preserve"> – ulazni i izlazni nizovi</w:t>
      </w:r>
    </w:p>
    <w:p w:rsidR="00746133" w:rsidRDefault="00746133" w:rsidP="00746133">
      <w:pPr>
        <w:jc w:val="both"/>
      </w:pPr>
      <w:r>
        <w:t>Ulazni niz:</w:t>
      </w:r>
    </w:p>
    <w:p w:rsidR="00746133" w:rsidRDefault="00746133" w:rsidP="00746133">
      <w:pPr>
        <w:jc w:val="both"/>
      </w:pPr>
      <w:r w:rsidRPr="00746133">
        <w:t xml:space="preserve">1618, 5140, 8776, 5285, 5164, 4470, 4433, 5070, 2728, 4100, 3395, 3337, 8215, 786, 3473, 8299, 390, 2366, 2282, 6488, 4011, 5017, 8502, 8742, 5756, 1502, 9077, 7918, 3036, 3513, 6954, 7356, 4696, 1548, 6876, 2747, 60, 5196, 1300, 7763, 6828, 5208, 4508, 5574, 8917, 6239, 661, 4226, 2497, 5803, 717, 3702, 2198, 631, 3860, 6506, 9754, 6358, 1456, 1561, 4167, 275, 5372, 3350, 5923, 9734, 7972, 4330, 7731, 730, 8098, 8876, 803, 2152, 5887, 1273, 8783, 1258, 9431, 8607, 1102, 5033, 7970, 1788, 3737, 281, 9532, 4417, 8155, 2494, 5795, 9688, 8566, 9904, 3285, 145, 3495, 4418, 7977, 3708, 186, 5619, 9870, 2126, 9366, 7458, 5180, 4757, 3485, 9835, 6387, 1416, 3730, 8874, 4608, 2925, 9818, 361, 4493, 6951, 1840, 570, 9147, 9735, 5311, 7475, 1490, 1401, 8961, 3230, 8878, 3667, 9767, 5715, 9809, 3992, 1300, 2920, 5145, 9459, 9504, 9018, 1331, 7027, 4717, 5050, 9873, 4174, 9958, 353, 5503, 5394, 3283, 3080, 5337, 5573, 6351, 9463, 2680, 789, 2271, 1839, 2068, 770, 3254, 4864, 6654, 4936, 2627, 7857, 5103, 5698, 6372, 8725, 2790, 8554, 6512, 1578, 1266, 8385, 2358, 5767, 750, 5316, 5974, 8853, 2674, 1545, 4983, 9808, 3216, 2578, 9324, 1576, 4176, 2508, 8483, 4098, 4577, 3128, 2283, 9860, 4900, 972, 1405, 4058, 6025, 4700, 3476, 638, 6624, 7605, 6766, 3576, 5993, 6538, 6342, 58, 4151, 8995, 6848, 8479, 7390, 4741, 2018, 9563, 5394, 6962, 3454, 3321, 5582, 658, 295, 8048, 1353, 2733, 6939, 120, 3555, 9100, 8182, 4953, 8702, 8989, 9837, 162, 3201, 5605, 8177, 1700, 152, 5304, 3413, 2537, 4198, 4539, 798, 1343, 309, 4961, 7944, 5501, 4394, 2267, 8452, 8817, 7213, 3671, 66, 9324, 8168, 2170, 210, 6663, 2254, 3205, 2996, 1752, 1702, 756, 9560, 3628, 3656, 5422, 7956, 9705, 6605, 6628, 9705, 6002, 1234, 4737, 7616, 3355, 5850, 6561, 3479, 4093, 2615, 9504, 4873, 1213, 8446, 5451, 7449, 8707, 3609, 5341, 2797, 7354, 1818, 9393, 2280, 5034, 7943, 5901, 4055, 4425, 3312, 3645, 3925, 3798, 4038, 9090, 631, 8547, 4795, 9732, 2710, 2083, 9035, 9253, 7175, 4773, 6777, 8453, 9893, 8696, 2755, 8319, 3788, 4205, 1014, 8056, 3761, 1455, 6799, 1428, 6573, 6427, 3023, 9312, 9838, 6288, 6473, 5039, 6762, 3368, 8473, 1782, 2266, 531, 5746, 8030, 1754, 3245, 9874, 8006, 5944, 5291, 7919, 8797, 3869, 5702, 2536, 4888, 1486, 4275, 7222, 3860, 5144, 1794, 1216, 4024, 7565, 8956, 9008, 5983, 9003, 4933, 1420, 5241, 7723, 2463, 8770, 2318, 2096, 1442, 1795, 99, 1208, 7079, 2645, 5580, 2154, 1846, 6558, 4612, 9921, 2729, 4624, 3755, 162, 6523, 9406, 2952, 6021, 6338, 8158, 6361, 7679, 1864, 2856, 6390, 7291, 4444, 2337, 7760, 2621, 5564, 9457, 4229, 9794, 3951, 5373, 530, 9333, 2181, 3820, 5995, 9935, 8402, 541, 4407, 1262, 2593, 6917, 6633, 460, 9651, 2310, 8808, 7060, 3485, 6578, 8979, 7483, 7331, 2838, 9434, 3428, 5509, 654, 249, 8112, 981, 1523, 1969, 535, 1233, 1774, 1825, 731, 2231, 2831, 8378, 8314, 6527, 5146, 4069, 2523, 6917, 62, 3814, 4472, 1509, 3353, 448, 1295, 9520, 5278, 4644, 7526, 9690, 4580, 7709, 1175, 4799, 8075, 594, 685, 6447, 3224, 1378, 4264, 4011, 8387, 6531, 4900, 457, 4333, 8322, 2793, 5594, 1042, 1881, 1907, 4226, 5809, 651, 8872, 2702, 2237, 8197, 571, 2351, 4838, 7705, 1394, 2470, 642, 7879, 2369, 8633, 7471, 5388, 2166, 4391, 8337, 9566, 4309, 5690, 2827, 4607, 5836, 7698, 9249, 8184, 134, 3196, 5830, 3073, 690, 112, 5317, 190, 3104, 3377, 4963, 7224, 9880, 2870, 3061, 6987, 6193, 4896, 3954, 3522, 5171, 9383, 5750, 2047, 8018, 8769, 8853, 893, 7756, 7435, 8873, 9725, </w:t>
      </w:r>
      <w:r w:rsidRPr="00746133">
        <w:lastRenderedPageBreak/>
        <w:t>5314, 2435, 4445, 8553, 3222, 7285, 9105, 6292, 5285, 612, 6441, 5987, 241, 565, 9464, 6176, 3648, 4085, 8393, 4345, 5039, 7356, 5842, 8943, 6680, 43, 4784, 994, 6240, 1326, 2633, 4997, 8105, 106, 4226, 1502, 7119, 5304, 7624, 527, 4132, 4673, 9220, 5801, 4880, 2186, 8861, 4710, 2467, 4727, 1432, 7796, 8978, 8544, 8680, 4656, 3610, 4726, 3903, 167, 3108, 831, 2603, 6134, 5279, 2709, 4174, 8627, 7880, 6553, 3286, 559, 3255, 6263, 4736, 2397, 3797, 5307, 2222, 1262, 4487, 5467, 9780, 155, 6570, 7046, 4389, 4555, 773, 6463, 9674, 3207, 9363, 7481, 3544, 3579, 3832, 1770, 7117, 150, 9023, 2971, 8353, 5472, 5092, 5986, 1422, 9783, 5885, 9821, 2056, 4831, 6013, 8007, 9855, 1516, 9192, 5328, 853, 9010, 7267, 3396, 7506, 5043, 2738, 500, 8731, 3235, 7594, 3029, 9602, 3529, 7767, 6802, 8887, 6055, 5650, 6663, 2733, 7084, 2730, 1817, 4489, 8139, 678, 2550, 3929, 5756, 1944, 1223, 3927, 9926, 313, 6728, 9027, 3833, 7747, 6938, 8287, 6124, 6339, 8132, 4281, 9679, 3198, 3845, 1207, 7585, 1734, 8145, 7658, 7889, 4909, 9959, 3846, 3550, 4804, 5732, 8764, 3007, 8069, 7437, 135, 9775, 8737, 1786, 8845, 6561, 8231, 4291, 10, 550, 7401, 8819, 4815, 1690, 6947, 9211, 844, 5113, 690, 4626, 3743, 2101, 791, 4361, 9734, 1469, 5261, 1067, 6761, 4625, 5877, 3549, 1877, 3127, 8962, 1587, 3819, 7132, 2409, 5634, 2707, 6750, 9781, 3613, 3255, 6054, 6361, 5571, 3996, 1240, 2637, 4462, 2603, 276, 7832, 7962, 6613, 1258, 9835, 1887, 9599, 664, 8173, 510, 5137, 690, 3489, 2902, 4826, 6968, 426, 7243, 2018, 4059, 760, 7011, 9944, 6377, 180, 3910, 1484, 6408, 5207, 2479, 7942, 474, 6378, 409, 5888, 4639, 82, 6775, 4379, 9842, 4175, 7649, 9686, 5835, 1887, 4818, 1028, 8101, 4403, 8726, 8751, 565, 5011, 1172, 5901, 9609, 6710, 6777, 5204, 1680, 776, 4795, 6072, 7601, 5961, 4426, 479, 1603, 6693, 7512, 2266, 2016, 3944, 2176, 1787, 3634, 4276, 9809, 6641, 8774, 982, 5647, 9711, 5266, 6210, 106, 7723, 4757, 4495, 4040, 7087, 4020, 6205, 6127, 8930, 5259, 4098, 4700, 1906, 8820, 7354, 9513, 9633, 3152, 5301, 1178, 9400, 2393, 7317, 7293, 200, 1532, 6380, 4656, 1029, 2729, 1145, 6367, 4968, 4110, 5491, 1133, 549, 4083, 5076, 9612, 9592, 87, 7592, 9250, 9870, 547, 7111, 4765, 1699, 2791, 3257, 6126, 9888, 7685, 2696, 9701, 6328, 3821, 3936, 1111, 3994, 252, 6331, 237, 56, 6958, 742, 9814, 4449, 6493, 2427, 9115, 295, 8609, 6328, 3307, 4328, 2034, 1226, 7270, 8680, 4028, 1933, 9876, 219, 8881, 8110, 1038, 7, 1080, 4158, 9211, 3379, 7517, 7118, 1420, 655, 5815</w:t>
      </w:r>
    </w:p>
    <w:p w:rsidR="00746133" w:rsidRDefault="00746133" w:rsidP="00746133">
      <w:pPr>
        <w:jc w:val="both"/>
      </w:pPr>
    </w:p>
    <w:p w:rsidR="00746133" w:rsidRDefault="00746133" w:rsidP="00746133">
      <w:pPr>
        <w:jc w:val="both"/>
      </w:pPr>
      <w:r>
        <w:t>LIS:</w:t>
      </w:r>
    </w:p>
    <w:p w:rsidR="00FC6072" w:rsidRDefault="00746133" w:rsidP="00746133">
      <w:pPr>
        <w:jc w:val="both"/>
      </w:pPr>
      <w:r w:rsidRPr="00746133">
        <w:t>60, 661, 717, 730, 803, 1102, 1300, 1331, 1545, 1576, 1700, 1702, 1754, 1794, 1795, 1846, 1864, 1881, 1907, 2237, 2351, 2369, 2827, 3073, 3104, 3377, 3522, 3648, 4085, 4132, 4673, 4710, 4726, 4736, 5307, 5467, 5472, 5885, 6013, 6055, 6124, 6339, 6361, 6377, 6378, 6775, 7649, 8101, 8726, 8751, 8774, 882</w:t>
      </w:r>
      <w:r>
        <w:t>0, 9400, 9592, 9701, 9814, 9876</w:t>
      </w:r>
    </w:p>
    <w:p w:rsidR="00FC6072" w:rsidRDefault="00FC6072">
      <w:pPr>
        <w:spacing w:before="0" w:after="0"/>
      </w:pPr>
      <w:r>
        <w:br w:type="page"/>
      </w:r>
    </w:p>
    <w:p w:rsidR="00746133" w:rsidRDefault="00FC6072" w:rsidP="00FC6072">
      <w:pPr>
        <w:pStyle w:val="Heading1"/>
        <w:numPr>
          <w:ilvl w:val="0"/>
          <w:numId w:val="0"/>
        </w:numPr>
        <w:ind w:left="432" w:hanging="432"/>
      </w:pPr>
      <w:r>
        <w:lastRenderedPageBreak/>
        <w:t>Dodatak B – Programski kodovi</w:t>
      </w:r>
    </w:p>
    <w:p w:rsidR="00FC6072" w:rsidRDefault="00FC6072" w:rsidP="00FC6072">
      <w:pPr>
        <w:pStyle w:val="Heading2"/>
        <w:numPr>
          <w:ilvl w:val="0"/>
          <w:numId w:val="0"/>
        </w:numPr>
        <w:ind w:left="576" w:hanging="576"/>
      </w:pPr>
      <w:r>
        <w:t>C izvedba</w:t>
      </w:r>
    </w:p>
    <w:p w:rsidR="006A2DD5" w:rsidRPr="006A2DD5" w:rsidRDefault="006A2DD5" w:rsidP="006A2DD5"/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3F7F5F"/>
          <w:sz w:val="20"/>
          <w:szCs w:val="20"/>
        </w:rPr>
      </w:pPr>
      <w:r w:rsidRPr="006A2DD5">
        <w:rPr>
          <w:rFonts w:ascii="Cambria Math" w:hAnsi="Cambria Math" w:cs="Consolas"/>
          <w:color w:val="3F7F5F"/>
          <w:sz w:val="20"/>
          <w:szCs w:val="20"/>
        </w:rPr>
        <w:t>#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include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&lt;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stdio.h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>&gt;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3F7F5F"/>
          <w:sz w:val="20"/>
          <w:szCs w:val="20"/>
        </w:rPr>
      </w:pPr>
      <w:r w:rsidRPr="006A2DD5">
        <w:rPr>
          <w:rFonts w:ascii="Cambria Math" w:hAnsi="Cambria Math" w:cs="Consolas"/>
          <w:color w:val="3F7F5F"/>
          <w:sz w:val="20"/>
          <w:szCs w:val="20"/>
        </w:rPr>
        <w:t>#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include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&lt;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stdlib.h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>&gt;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3F7F5F"/>
          <w:sz w:val="20"/>
          <w:szCs w:val="20"/>
        </w:rPr>
      </w:pPr>
      <w:r w:rsidRPr="006A2DD5">
        <w:rPr>
          <w:rFonts w:ascii="Cambria Math" w:hAnsi="Cambria Math" w:cs="Consolas"/>
          <w:color w:val="3F7F5F"/>
          <w:sz w:val="20"/>
          <w:szCs w:val="20"/>
        </w:rPr>
        <w:t>#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include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&lt;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time.h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>&gt;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binary_replace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*lis,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left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,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right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,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key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3F7F5F"/>
          <w:sz w:val="20"/>
          <w:szCs w:val="20"/>
        </w:rPr>
      </w:pPr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       //Standard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binary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search</w:t>
      </w:r>
      <w:proofErr w:type="spellEnd"/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for 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left+right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)/2;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left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&lt;=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right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;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left+right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)/2)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(lis[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] &gt;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key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right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- 1;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}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else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(lis[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] ==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key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return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}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else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(mid+1 &lt;=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right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&amp;&amp; lis[mid+1] &gt;=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key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        lis[mid+1]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key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return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mid+1;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}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else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left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+ 1;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}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}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left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lis[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]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key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return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}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lis[mid+1]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key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return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mid+1;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>}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main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void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3F7F5F"/>
          <w:sz w:val="20"/>
          <w:szCs w:val="20"/>
        </w:rPr>
      </w:pPr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       //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Variables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for time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measurement</w:t>
      </w:r>
      <w:proofErr w:type="spellEnd"/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clock_t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begin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,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end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begin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clock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double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time_spent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i=0,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tmp,lis_length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-1,storage=0;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*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answer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*A = 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*)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malloc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(1*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sizeof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3F7F5F"/>
          <w:sz w:val="20"/>
          <w:szCs w:val="20"/>
        </w:rPr>
      </w:pPr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       //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Reading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the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input file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FILE *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fopen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("u.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txt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","r");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while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fscanf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,"%d, ",&amp;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tmp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)&gt;0)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A[i]=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tmp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i++;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3F7F5F"/>
          <w:sz w:val="20"/>
          <w:szCs w:val="20"/>
        </w:rPr>
      </w:pPr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            //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Reallocate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memory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because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of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unknown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list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size</w:t>
      </w:r>
      <w:proofErr w:type="spellEnd"/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A=(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*)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realloc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(A,(i+1)*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sizeof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}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fclose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size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=i; </w:t>
      </w:r>
      <w:r w:rsidRPr="006A2DD5">
        <w:rPr>
          <w:rFonts w:ascii="Cambria Math" w:hAnsi="Cambria Math" w:cs="Consolas"/>
          <w:color w:val="3F7F5F"/>
          <w:sz w:val="20"/>
          <w:szCs w:val="20"/>
        </w:rPr>
        <w:t>//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Last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index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shows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the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size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of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the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list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*LIS = 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*)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malloc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(i*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sizeof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*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index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*)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malloc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(i*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sizeof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3F7F5F"/>
          <w:sz w:val="20"/>
          <w:szCs w:val="20"/>
        </w:rPr>
      </w:pPr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       //Manual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memory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allocation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calclulation</w:t>
      </w:r>
      <w:proofErr w:type="spellEnd"/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storage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=5*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sizeof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)+4*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sizeof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*)+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size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*3*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sizeof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for (i = 0; i &lt;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size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 i++)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index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[i]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binary_replace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(LIS, 0, i, A[i]);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lis_length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&lt;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index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[i])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lis_length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index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[i];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}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}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3F7F5F"/>
          <w:sz w:val="20"/>
          <w:szCs w:val="20"/>
        </w:rPr>
      </w:pPr>
      <w:r>
        <w:rPr>
          <w:rFonts w:ascii="Cambria Math" w:hAnsi="Cambria Math" w:cs="Consolas"/>
          <w:color w:val="000000"/>
          <w:sz w:val="20"/>
          <w:szCs w:val="20"/>
        </w:rPr>
        <w:t xml:space="preserve">     </w:t>
      </w:r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  //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Backward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generation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of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output list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answer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*)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malloc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((lis_length+1) *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sizeof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for (i = size-1,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tmp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lis_length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 i &gt;= 0; i--)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index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[i] ==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tmp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answer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[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tmp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] = A[i];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tmp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--;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}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}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3F7F5F"/>
          <w:sz w:val="20"/>
          <w:szCs w:val="20"/>
        </w:rPr>
      </w:pPr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       //Open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and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write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the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list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into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the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output file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fopen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("output.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txt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","w");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fprintf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,"[");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for (i = 0; i &lt;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lis_length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; ++i) {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fprintf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,"%d, ",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answer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[i]);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}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fprintf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,"%d]",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answer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[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lis_length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]);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fclose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fp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3F7F5F"/>
          <w:sz w:val="20"/>
          <w:szCs w:val="20"/>
        </w:rPr>
      </w:pPr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       //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Calculate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</w:t>
      </w:r>
      <w:proofErr w:type="spellStart"/>
      <w:r w:rsidRPr="006A2DD5">
        <w:rPr>
          <w:rFonts w:ascii="Cambria Math" w:hAnsi="Cambria Math" w:cs="Consolas"/>
          <w:color w:val="3F7F5F"/>
          <w:sz w:val="20"/>
          <w:szCs w:val="20"/>
        </w:rPr>
        <w:t>required</w:t>
      </w:r>
      <w:proofErr w:type="spellEnd"/>
      <w:r w:rsidRPr="006A2DD5">
        <w:rPr>
          <w:rFonts w:ascii="Cambria Math" w:hAnsi="Cambria Math" w:cs="Consolas"/>
          <w:color w:val="3F7F5F"/>
          <w:sz w:val="20"/>
          <w:szCs w:val="20"/>
        </w:rPr>
        <w:t xml:space="preserve"> time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end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clock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time_spent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= 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double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)(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end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-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begin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 / CLOCKS_PER_SEC;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printf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("Time [s]: %f\n",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time_spent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printf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("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Memory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[B]: %d\n",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storage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>);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       </w:t>
      </w:r>
      <w:proofErr w:type="spellStart"/>
      <w:r w:rsidRPr="006A2DD5">
        <w:rPr>
          <w:rFonts w:ascii="Cambria Math" w:hAnsi="Cambria Math" w:cs="Consolas"/>
          <w:color w:val="000000"/>
          <w:sz w:val="20"/>
          <w:szCs w:val="20"/>
        </w:rPr>
        <w:t>return</w:t>
      </w:r>
      <w:proofErr w:type="spellEnd"/>
      <w:r w:rsidRPr="006A2DD5">
        <w:rPr>
          <w:rFonts w:ascii="Cambria Math" w:hAnsi="Cambria Math" w:cs="Consolas"/>
          <w:color w:val="000000"/>
          <w:sz w:val="20"/>
          <w:szCs w:val="20"/>
        </w:rPr>
        <w:t xml:space="preserve"> 0;</w:t>
      </w:r>
    </w:p>
    <w:p w:rsidR="006A2DD5" w:rsidRP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  <w:r w:rsidRPr="006A2DD5">
        <w:rPr>
          <w:rFonts w:ascii="Cambria Math" w:hAnsi="Cambria Math" w:cs="Consolas"/>
          <w:color w:val="000000"/>
          <w:sz w:val="20"/>
          <w:szCs w:val="20"/>
        </w:rPr>
        <w:t>}</w:t>
      </w:r>
    </w:p>
    <w:p w:rsid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</w:p>
    <w:p w:rsidR="006A2DD5" w:rsidRDefault="006A2DD5" w:rsidP="006A2D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/>
        <w:rPr>
          <w:rFonts w:ascii="Cambria Math" w:hAnsi="Cambria Math" w:cs="Consolas"/>
          <w:color w:val="000000"/>
          <w:sz w:val="20"/>
          <w:szCs w:val="20"/>
        </w:rPr>
      </w:pPr>
    </w:p>
    <w:p w:rsidR="00FC6072" w:rsidRDefault="00FC6072" w:rsidP="00FC6072"/>
    <w:p w:rsidR="00FC6072" w:rsidRDefault="00FC6072" w:rsidP="00FC6072">
      <w:pPr>
        <w:pStyle w:val="Heading2"/>
        <w:numPr>
          <w:ilvl w:val="0"/>
          <w:numId w:val="0"/>
        </w:numPr>
        <w:ind w:left="576" w:hanging="576"/>
      </w:pPr>
      <w:proofErr w:type="spellStart"/>
      <w:r>
        <w:t>Python</w:t>
      </w:r>
      <w:proofErr w:type="spellEnd"/>
      <w:r>
        <w:t xml:space="preserve"> izvedba</w:t>
      </w:r>
    </w:p>
    <w:p w:rsidR="00FC6072" w:rsidRDefault="00FC6072" w:rsidP="00FC6072"/>
    <w:p w:rsidR="00FC6072" w:rsidRDefault="00FC6072" w:rsidP="00FC6072">
      <w:pPr>
        <w:pStyle w:val="Heading2"/>
        <w:numPr>
          <w:ilvl w:val="0"/>
          <w:numId w:val="0"/>
        </w:numPr>
        <w:ind w:left="576" w:hanging="576"/>
      </w:pPr>
      <w:r>
        <w:t xml:space="preserve">Java izvedba verzija 1 (V. </w:t>
      </w:r>
      <w:proofErr w:type="spellStart"/>
      <w:r>
        <w:t>Briševac</w:t>
      </w:r>
      <w:proofErr w:type="spellEnd"/>
      <w:r>
        <w:t>)</w:t>
      </w:r>
    </w:p>
    <w:p w:rsidR="00FC6072" w:rsidRDefault="00FC6072" w:rsidP="00FC6072"/>
    <w:p w:rsidR="00FC6072" w:rsidRDefault="00FC6072" w:rsidP="00FC6072">
      <w:pPr>
        <w:pStyle w:val="Heading2"/>
        <w:numPr>
          <w:ilvl w:val="0"/>
          <w:numId w:val="0"/>
        </w:numPr>
        <w:ind w:left="576" w:hanging="576"/>
      </w:pPr>
      <w:r>
        <w:lastRenderedPageBreak/>
        <w:t xml:space="preserve">Java izvedba verzija 2 (A. </w:t>
      </w:r>
      <w:proofErr w:type="spellStart"/>
      <w:r>
        <w:t>Gogić</w:t>
      </w:r>
      <w:proofErr w:type="spellEnd"/>
      <w:r>
        <w:t>)</w:t>
      </w:r>
    </w:p>
    <w:p w:rsidR="00FC6072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C6072">
        <w:rPr>
          <w:rFonts w:ascii="Consolas" w:hAnsi="Consolas" w:cs="Consolas"/>
          <w:color w:val="000000"/>
          <w:sz w:val="20"/>
          <w:szCs w:val="20"/>
        </w:rPr>
        <w:t>java.io.</w:t>
      </w:r>
      <w:r w:rsidR="0027171E">
        <w:rPr>
          <w:rFonts w:ascii="Consolas" w:hAnsi="Consolas" w:cs="Consolas"/>
          <w:color w:val="000000"/>
          <w:sz w:val="20"/>
          <w:szCs w:val="20"/>
        </w:rPr>
        <w:t>*;</w:t>
      </w:r>
    </w:p>
    <w:p w:rsidR="00FC6072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NajduljiRastuciPodniz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//This is a standard version of binary search done iteratively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//The input is </w:t>
      </w:r>
      <w:r w:rsidRPr="006A2DD5">
        <w:rPr>
          <w:rFonts w:ascii="Consolas" w:hAnsi="Consolas" w:cs="Consolas"/>
          <w:color w:val="3F7F5F"/>
          <w:sz w:val="20"/>
          <w:szCs w:val="20"/>
          <w:lang w:val="en-GB"/>
        </w:rPr>
        <w:t>array</w:t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gramStart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A[</w:t>
      </w:r>
      <w:proofErr w:type="gramEnd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] on which the search is made; help array M[]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>// with indexes of last members of each sub array of length l, where l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// is in range of 0 to </w:t>
      </w:r>
      <w:proofErr w:type="spellStart"/>
      <w:proofErr w:type="gramStart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M.length</w:t>
      </w:r>
      <w:proofErr w:type="spellEnd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(</w:t>
      </w:r>
      <w:proofErr w:type="gramEnd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)-1; variable position which indicates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// which member of array </w:t>
      </w:r>
      <w:proofErr w:type="gramStart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A[</w:t>
      </w:r>
      <w:proofErr w:type="gramEnd"/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 xml:space="preserve">] to observe and variable length which 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>// indicates the length of currently longest found subsequence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6A2DD5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binary_search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A[], </w:t>
      </w:r>
      <w:proofErr w:type="spell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[] M, </w:t>
      </w:r>
      <w:proofErr w:type="spell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position, </w:t>
      </w:r>
      <w:proofErr w:type="spell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length)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// variable initialisation, x must be nonnegative number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x = 0;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y = length;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middle;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5A63F8" w:rsidRPr="005A63F8" w:rsidRDefault="005A63F8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// binary search is done within boundaries x and y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(x &lt;= y){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middle</w:t>
      </w:r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proofErr w:type="spellStart"/>
      <w:r w:rsidRPr="005A63F8">
        <w:rPr>
          <w:rFonts w:ascii="Consolas" w:hAnsi="Consolas" w:cs="Consolas"/>
          <w:color w:val="000000"/>
          <w:sz w:val="20"/>
          <w:szCs w:val="20"/>
        </w:rPr>
        <w:t>x+y</w:t>
      </w:r>
      <w:proofErr w:type="spell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)/2;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5A63F8" w:rsidRPr="005A63F8">
        <w:rPr>
          <w:rFonts w:ascii="Consolas" w:hAnsi="Consolas" w:cs="Consolas"/>
          <w:color w:val="3F7F5F"/>
          <w:sz w:val="20"/>
          <w:szCs w:val="20"/>
          <w:lang w:val="en-GB"/>
        </w:rPr>
        <w:t>// comparing all last members of known sub sequences with</w:t>
      </w:r>
    </w:p>
    <w:p w:rsidR="005A63F8" w:rsidRPr="005A63F8" w:rsidRDefault="005A63F8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ab/>
        <w:t>// current number on which the search is done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(A[M[middle]]&lt;A[position]){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x=middle+1;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  <w:proofErr w:type="gramEnd"/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y = middle-1;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C6072" w:rsidRPr="005A63F8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y;</w:t>
      </w:r>
    </w:p>
    <w:p w:rsidR="00FC6072" w:rsidRDefault="00FC6072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2CE4" w:rsidRDefault="000D2CE4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0D2CE4" w:rsidRDefault="000D2CE4" w:rsidP="006A2DD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</w:p>
    <w:p w:rsidR="005A63F8" w:rsidRPr="000D2CE4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A63F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5A63F8" w:rsidRPr="005A63F8">
        <w:rPr>
          <w:rFonts w:ascii="Consolas" w:hAnsi="Consolas" w:cs="Consolas"/>
          <w:color w:val="3F7F5F"/>
          <w:sz w:val="20"/>
          <w:szCs w:val="20"/>
          <w:lang w:val="en-GB"/>
        </w:rPr>
        <w:t>A function that finds the longest sub sequence of given input array</w:t>
      </w:r>
    </w:p>
    <w:p w:rsidR="005A63F8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5A63F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5A63F8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findLongestSubsequence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FC6072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Initialising variables</w:t>
      </w:r>
      <w:r w:rsidR="00FC6072" w:rsidRPr="005A63F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FC6072">
        <w:rPr>
          <w:rFonts w:ascii="Consolas" w:hAnsi="Consolas" w:cs="Consolas"/>
          <w:color w:val="000000"/>
          <w:sz w:val="20"/>
          <w:szCs w:val="20"/>
        </w:rPr>
        <w:tab/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 = 0;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5A63F8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P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[0]=0;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P[0]=-1;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072" w:rsidRPr="005A63F8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A63F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5A63F8">
        <w:rPr>
          <w:rFonts w:ascii="Consolas" w:hAnsi="Consolas" w:cs="Consolas"/>
          <w:color w:val="3F7F5F"/>
          <w:sz w:val="20"/>
          <w:szCs w:val="20"/>
          <w:lang w:val="en-GB"/>
        </w:rPr>
        <w:t>The main loop goes through all the elements of input array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First the binary search is done to find where to put</w:t>
      </w:r>
    </w:p>
    <w:p w:rsidR="005A63F8" w:rsidRP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  <w:t>// the new element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binary_search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63F8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 i, L);</w:t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For all situations but the first element inspection</w:t>
      </w:r>
    </w:p>
    <w:p w:rsidR="00FC6072" w:rsidRP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A63F8">
        <w:rPr>
          <w:rFonts w:ascii="Consolas" w:hAnsi="Consolas" w:cs="Consolas"/>
          <w:color w:val="3F7F5F"/>
          <w:sz w:val="20"/>
          <w:szCs w:val="20"/>
          <w:lang w:val="en-GB"/>
        </w:rPr>
        <w:t>remember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the position of the predecessor </w:t>
      </w:r>
    </w:p>
    <w:p w:rsidR="00FC6072" w:rsidRDefault="00FC6072" w:rsidP="005A63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="005A63F8">
        <w:rPr>
          <w:rFonts w:ascii="Consolas" w:hAnsi="Consolas" w:cs="Consolas"/>
          <w:color w:val="000000"/>
          <w:sz w:val="20"/>
          <w:szCs w:val="20"/>
        </w:rPr>
        <w:t xml:space="preserve"> ( j !</w:t>
      </w:r>
      <w:r>
        <w:rPr>
          <w:rFonts w:ascii="Consolas" w:hAnsi="Consolas" w:cs="Consolas"/>
          <w:color w:val="000000"/>
          <w:sz w:val="20"/>
          <w:szCs w:val="20"/>
        </w:rPr>
        <w:t>=-1){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P[i]=</w:t>
      </w:r>
      <w:r w:rsidRPr="005A63F8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[j];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If the conditions are met, remember the new sub sequence</w:t>
      </w:r>
    </w:p>
    <w:p w:rsidR="005A63F8" w:rsidRDefault="005A63F8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3F7F5F"/>
          <w:sz w:val="20"/>
          <w:szCs w:val="20"/>
          <w:lang w:val="en-GB"/>
        </w:rPr>
      </w:pP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// and if necessary discard </w:t>
      </w:r>
      <w:r w:rsidR="0035338F">
        <w:rPr>
          <w:rFonts w:ascii="Consolas" w:hAnsi="Consolas" w:cs="Consolas"/>
          <w:color w:val="3F7F5F"/>
          <w:sz w:val="20"/>
          <w:szCs w:val="20"/>
          <w:lang w:val="en-GB"/>
        </w:rPr>
        <w:t>all existing sub sequences of</w:t>
      </w:r>
    </w:p>
    <w:p w:rsidR="0035338F" w:rsidRPr="005A63F8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  <w:t>// the same length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(j==L ||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 w:rsidRPr="005A63F8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[j+1]])){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A63F8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[j+1]=i;</w:t>
      </w: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35338F" w:rsidRP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Also remember the new largest length if necessary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(j+1&gt;L){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 = j+1;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P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Make new array LIS in which the solution will be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LIS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[L+1];</w:t>
      </w: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Start reading backwards using help arrays P and M</w:t>
      </w:r>
    </w:p>
    <w:p w:rsidR="0035338F" w:rsidRPr="0035338F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 = </w:t>
      </w:r>
      <w:r w:rsidRPr="0035338F">
        <w:rPr>
          <w:rFonts w:ascii="Consolas" w:hAnsi="Consolas" w:cs="Consolas"/>
          <w:color w:val="00000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[L];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i=L; i&gt;=0; i--){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LIS[i]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[p];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p = P[p];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3F7F5F"/>
          <w:sz w:val="20"/>
          <w:szCs w:val="20"/>
        </w:rPr>
        <w:t>//</w:t>
      </w:r>
      <w:r w:rsidR="0035338F">
        <w:rPr>
          <w:rFonts w:ascii="Consolas" w:hAnsi="Consolas" w:cs="Consolas"/>
          <w:color w:val="3F7F5F"/>
          <w:sz w:val="20"/>
          <w:szCs w:val="20"/>
          <w:lang w:val="en-GB"/>
        </w:rPr>
        <w:t xml:space="preserve"> The main function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Start measuring time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D2CE4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FC6072" w:rsidRDefault="000D2CE4" w:rsidP="000D2C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35338F">
        <w:rPr>
          <w:rFonts w:ascii="Consolas" w:hAnsi="Consolas" w:cs="Consolas"/>
          <w:color w:val="3F7F5F"/>
          <w:sz w:val="20"/>
          <w:szCs w:val="20"/>
        </w:rPr>
        <w:t>//</w:t>
      </w:r>
      <w:r w:rsidR="0035338F">
        <w:rPr>
          <w:rFonts w:ascii="Consolas" w:hAnsi="Consolas" w:cs="Consolas"/>
          <w:color w:val="3F7F5F"/>
          <w:sz w:val="20"/>
          <w:szCs w:val="20"/>
          <w:lang w:val="en-GB"/>
        </w:rPr>
        <w:t xml:space="preserve"> Use string builder and buffer to read input file</w:t>
      </w:r>
    </w:p>
    <w:p w:rsidR="0035338F" w:rsidRDefault="00FC6072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5338F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="003533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5338F"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 w:rsidR="0035338F">
        <w:rPr>
          <w:rFonts w:ascii="Consolas" w:hAnsi="Consolas" w:cs="Consolas"/>
          <w:color w:val="000000"/>
          <w:sz w:val="20"/>
          <w:szCs w:val="20"/>
        </w:rPr>
        <w:t>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5338F">
        <w:rPr>
          <w:rFonts w:ascii="Consolas" w:hAnsi="Consolas" w:cs="Consolas"/>
          <w:color w:val="3F7F5F"/>
          <w:sz w:val="20"/>
          <w:szCs w:val="20"/>
          <w:lang w:val="en-GB"/>
        </w:rPr>
        <w:t>File opening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 w:rsidR="0027171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File reading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line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(line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(line);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I</w:t>
      </w:r>
      <w:r w:rsidRPr="0035338F">
        <w:rPr>
          <w:rFonts w:ascii="Consolas" w:hAnsi="Consolas" w:cs="Consolas"/>
          <w:color w:val="3F7F5F"/>
          <w:sz w:val="20"/>
          <w:szCs w:val="20"/>
          <w:lang w:val="en-GB"/>
        </w:rPr>
        <w:t>nput data transforming (String -&gt; Integer)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input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()&gt;0){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input[i]=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Default="00FC6072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Call the function to find LIS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findLongestSubsequence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Print out the LIS</w:t>
      </w:r>
    </w:p>
    <w:p w:rsidR="0027171E" w:rsidRDefault="00FC6072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7171E"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 w:rsidR="0027171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7171E">
        <w:rPr>
          <w:rFonts w:ascii="Consolas" w:hAnsi="Consolas" w:cs="Consolas"/>
          <w:color w:val="000000"/>
          <w:sz w:val="20"/>
          <w:szCs w:val="20"/>
        </w:rPr>
        <w:t>outputWriter</w:t>
      </w:r>
      <w:proofErr w:type="spellEnd"/>
      <w:r w:rsidR="0027171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27171E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 w:rsidR="0027171E">
        <w:rPr>
          <w:rFonts w:ascii="Consolas" w:hAnsi="Consolas" w:cs="Consolas"/>
          <w:color w:val="000000"/>
          <w:sz w:val="20"/>
          <w:szCs w:val="20"/>
        </w:rPr>
        <w:t>;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subsequence.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outputWriter.write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outputWriter.flush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27171E" w:rsidRDefault="0027171E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outputWriter.close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6072" w:rsidRDefault="00FC6072" w:rsidP="002717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</w:p>
    <w:p w:rsidR="0035338F" w:rsidRDefault="0035338F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Finish estimating time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estimatedTime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0D2CE4">
        <w:rPr>
          <w:rFonts w:ascii="Consolas" w:hAnsi="Consolas" w:cs="Consolas"/>
          <w:color w:val="2A00FF"/>
          <w:sz w:val="20"/>
          <w:szCs w:val="20"/>
        </w:rPr>
        <w:t>Time [s]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estimatedTime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/1000);</w:t>
      </w:r>
    </w:p>
    <w:p w:rsidR="0035338F" w:rsidRDefault="00FC6072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5338F" w:rsidRPr="0035338F" w:rsidRDefault="0035338F" w:rsidP="0035338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Estimate used memory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runtime.gc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total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free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</w:t>
      </w:r>
      <w:bookmarkStart w:id="7" w:name="_GoBack"/>
      <w:bookmarkEnd w:id="7"/>
      <w:r>
        <w:rPr>
          <w:rFonts w:ascii="Consolas" w:hAnsi="Consolas" w:cs="Consolas"/>
          <w:color w:val="000000"/>
          <w:sz w:val="20"/>
          <w:szCs w:val="20"/>
        </w:rPr>
        <w:t>ntime.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freeMemory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total - free;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5338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0D2CE4">
        <w:rPr>
          <w:rFonts w:ascii="Consolas" w:hAnsi="Consolas" w:cs="Consolas"/>
          <w:color w:val="2A00FF"/>
          <w:sz w:val="20"/>
          <w:szCs w:val="20"/>
        </w:rPr>
        <w:t>Memory</w:t>
      </w:r>
      <w:proofErr w:type="spellEnd"/>
      <w:r w:rsidR="000D2CE4">
        <w:rPr>
          <w:rFonts w:ascii="Consolas" w:hAnsi="Consolas" w:cs="Consolas"/>
          <w:color w:val="2A00FF"/>
          <w:sz w:val="20"/>
          <w:szCs w:val="20"/>
        </w:rPr>
        <w:t xml:space="preserve"> [B]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6072" w:rsidRPr="00FC6072" w:rsidRDefault="00FC6072" w:rsidP="00FC60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C6072" w:rsidRPr="00FC6072" w:rsidSect="00374865">
      <w:headerReference w:type="even" r:id="rId10"/>
      <w:headerReference w:type="default" r:id="rId11"/>
      <w:footerReference w:type="default" r:id="rId12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B06" w:rsidRDefault="00A75B06" w:rsidP="00750888">
      <w:r>
        <w:separator/>
      </w:r>
    </w:p>
    <w:p w:rsidR="00A75B06" w:rsidRDefault="00A75B06" w:rsidP="00750888"/>
    <w:p w:rsidR="00A75B06" w:rsidRDefault="00A75B06" w:rsidP="00750888"/>
    <w:p w:rsidR="00A75B06" w:rsidRDefault="00A75B06"/>
  </w:endnote>
  <w:endnote w:type="continuationSeparator" w:id="0">
    <w:p w:rsidR="00A75B06" w:rsidRDefault="00A75B06" w:rsidP="00750888">
      <w:r>
        <w:continuationSeparator/>
      </w:r>
    </w:p>
    <w:p w:rsidR="00A75B06" w:rsidRDefault="00A75B06" w:rsidP="00750888"/>
    <w:p w:rsidR="00A75B06" w:rsidRDefault="00A75B06" w:rsidP="00750888"/>
    <w:p w:rsidR="00A75B06" w:rsidRDefault="00A75B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33" w:rsidRPr="00C2068C" w:rsidRDefault="00746133" w:rsidP="00750888">
    <w:r>
      <w:tab/>
    </w:r>
    <w:r w:rsidR="00A75B06">
      <w:fldChar w:fldCharType="begin"/>
    </w:r>
    <w:r w:rsidR="00A75B06">
      <w:instrText xml:space="preserve"> PAGE </w:instrText>
    </w:r>
    <w:r w:rsidR="00A75B06">
      <w:fldChar w:fldCharType="separate"/>
    </w:r>
    <w:r>
      <w:rPr>
        <w:noProof/>
      </w:rPr>
      <w:t>32</w:t>
    </w:r>
    <w:r w:rsidR="00A75B06">
      <w:rPr>
        <w:noProof/>
      </w:rPr>
      <w:fldChar w:fldCharType="end"/>
    </w:r>
  </w:p>
  <w:p w:rsidR="00746133" w:rsidRDefault="00746133" w:rsidP="00750888"/>
  <w:p w:rsidR="00746133" w:rsidRDefault="00746133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33" w:rsidRDefault="00746133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2DD5">
      <w:rPr>
        <w:rStyle w:val="PageNumber"/>
        <w:noProof/>
      </w:rPr>
      <w:t>15</w:t>
    </w:r>
    <w:r>
      <w:rPr>
        <w:rStyle w:val="PageNumber"/>
      </w:rPr>
      <w:fldChar w:fldCharType="end"/>
    </w:r>
  </w:p>
  <w:p w:rsidR="00746133" w:rsidRDefault="0074613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B06" w:rsidRDefault="00A75B06" w:rsidP="00750888">
      <w:r>
        <w:separator/>
      </w:r>
    </w:p>
    <w:p w:rsidR="00A75B06" w:rsidRDefault="00A75B06" w:rsidP="00750888"/>
    <w:p w:rsidR="00A75B06" w:rsidRDefault="00A75B06" w:rsidP="00750888"/>
    <w:p w:rsidR="00A75B06" w:rsidRDefault="00A75B06"/>
  </w:footnote>
  <w:footnote w:type="continuationSeparator" w:id="0">
    <w:p w:rsidR="00A75B06" w:rsidRDefault="00A75B06" w:rsidP="00750888">
      <w:r>
        <w:continuationSeparator/>
      </w:r>
    </w:p>
    <w:p w:rsidR="00A75B06" w:rsidRDefault="00A75B06" w:rsidP="00750888"/>
    <w:p w:rsidR="00A75B06" w:rsidRDefault="00A75B06" w:rsidP="00750888"/>
    <w:p w:rsidR="00A75B06" w:rsidRDefault="00A75B06"/>
  </w:footnote>
  <w:footnote w:id="1">
    <w:p w:rsidR="00746133" w:rsidRPr="00E94DED" w:rsidRDefault="00746133">
      <w:pPr>
        <w:pStyle w:val="FootnoteText"/>
      </w:pPr>
      <w:r>
        <w:rPr>
          <w:rStyle w:val="FootnoteReference"/>
        </w:rPr>
        <w:footnoteRef/>
      </w:r>
      <w:r>
        <w:t xml:space="preserve"> MUM = </w:t>
      </w:r>
      <w:proofErr w:type="spellStart"/>
      <w:r>
        <w:rPr>
          <w:b/>
        </w:rPr>
        <w:t>M</w:t>
      </w:r>
      <w:r>
        <w:t>aximal</w:t>
      </w:r>
      <w:proofErr w:type="spellEnd"/>
      <w:r>
        <w:t xml:space="preserve"> </w:t>
      </w:r>
      <w:proofErr w:type="spellStart"/>
      <w:r>
        <w:rPr>
          <w:b/>
        </w:rPr>
        <w:t>U</w:t>
      </w:r>
      <w:r>
        <w:t>nique</w:t>
      </w:r>
      <w:proofErr w:type="spellEnd"/>
      <w:r>
        <w:t xml:space="preserve"> </w:t>
      </w:r>
      <w:proofErr w:type="spellStart"/>
      <w:r>
        <w:rPr>
          <w:b/>
        </w:rPr>
        <w:t>M</w:t>
      </w:r>
      <w:r>
        <w:t>atch</w:t>
      </w:r>
      <w:proofErr w:type="spellEnd"/>
      <w:r>
        <w:t xml:space="preserve">, Mirjana Domazet – </w:t>
      </w:r>
      <w:proofErr w:type="spellStart"/>
      <w:r>
        <w:t>Lošo</w:t>
      </w:r>
      <w:proofErr w:type="spellEnd"/>
      <w:r>
        <w:t xml:space="preserve">, Poravnavanje više </w:t>
      </w:r>
      <w:proofErr w:type="spellStart"/>
      <w:r>
        <w:t>slijedova</w:t>
      </w:r>
      <w:proofErr w:type="spellEnd"/>
      <w:r>
        <w:t xml:space="preserve"> odjednom, FER-ZPR, 6. predavanje, </w:t>
      </w:r>
      <w:proofErr w:type="spellStart"/>
      <w:r>
        <w:t>Bioinformatika</w:t>
      </w:r>
      <w:proofErr w:type="spellEnd"/>
      <w:r>
        <w:t xml:space="preserve">, </w:t>
      </w:r>
      <w:hyperlink r:id="rId1" w:history="1">
        <w:r w:rsidRPr="00F14D48">
          <w:rPr>
            <w:rStyle w:val="Hyperlink"/>
          </w:rPr>
          <w:t>http://www.fer.unizg.hr/_download/repository/Bioinformatika_-_6._predavanje.pdf</w:t>
        </w:r>
      </w:hyperlink>
      <w:r>
        <w:t xml:space="preserve"> </w:t>
      </w:r>
    </w:p>
  </w:footnote>
  <w:footnote w:id="2">
    <w:p w:rsidR="00746133" w:rsidRDefault="007461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http://en.wikipedia.org/wiki/Diff</w:t>
        </w:r>
      </w:hyperlink>
    </w:p>
  </w:footnote>
  <w:footnote w:id="3">
    <w:p w:rsidR="00746133" w:rsidRDefault="007461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http://git.661346.n2.nabble.com/Bram-Cohen-speaks-up-about-patience-diff-td2277041.html</w:t>
        </w:r>
      </w:hyperlink>
    </w:p>
  </w:footnote>
  <w:footnote w:id="4">
    <w:p w:rsidR="00746133" w:rsidRDefault="007461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Preuzeto sa </w:t>
      </w:r>
      <w:hyperlink r:id="rId4" w:history="1">
        <w:r w:rsidRPr="00E50E1D">
          <w:rPr>
            <w:rStyle w:val="Hyperlink"/>
          </w:rPr>
          <w:t>http://en.wikipedia.org/wiki/Longest_increasing_subsequence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33" w:rsidRPr="00350ADB" w:rsidRDefault="00746133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:rsidR="00746133" w:rsidRDefault="00746133" w:rsidP="00750888"/>
  <w:p w:rsidR="00746133" w:rsidRDefault="00746133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33" w:rsidRDefault="0074613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33" w:rsidRDefault="00746133">
    <w:pPr>
      <w:pStyle w:val="Header"/>
    </w:pPr>
  </w:p>
  <w:p w:rsidR="00746133" w:rsidRDefault="007461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>
    <w:nsid w:val="159106C4"/>
    <w:multiLevelType w:val="hybridMultilevel"/>
    <w:tmpl w:val="7D965F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47500B"/>
    <w:multiLevelType w:val="hybridMultilevel"/>
    <w:tmpl w:val="17F690F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0">
    <w:nsid w:val="6AF63A47"/>
    <w:multiLevelType w:val="hybridMultilevel"/>
    <w:tmpl w:val="28B4D53E"/>
    <w:lvl w:ilvl="0" w:tplc="DB50351C">
      <w:start w:val="1"/>
      <w:numFmt w:val="decimal"/>
      <w:lvlText w:val="Korak %1"/>
      <w:lvlJc w:val="left"/>
      <w:pPr>
        <w:ind w:left="720" w:hanging="360"/>
      </w:pPr>
      <w:rPr>
        <w:rFonts w:hint="default"/>
        <w:sz w:val="20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>
    <w:nsid w:val="7059583B"/>
    <w:multiLevelType w:val="hybridMultilevel"/>
    <w:tmpl w:val="C1B284FE"/>
    <w:lvl w:ilvl="0" w:tplc="041A000F">
      <w:start w:val="1"/>
      <w:numFmt w:val="decimal"/>
      <w:lvlText w:val="%1."/>
      <w:lvlJc w:val="left"/>
      <w:pPr>
        <w:ind w:left="2136" w:hanging="360"/>
      </w:pPr>
    </w:lvl>
    <w:lvl w:ilvl="1" w:tplc="041A0019" w:tentative="1">
      <w:start w:val="1"/>
      <w:numFmt w:val="lowerLetter"/>
      <w:lvlText w:val="%2."/>
      <w:lvlJc w:val="left"/>
      <w:pPr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8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203340"/>
    <w:multiLevelType w:val="hybridMultilevel"/>
    <w:tmpl w:val="CD86277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2"/>
  </w:num>
  <w:num w:numId="5">
    <w:abstractNumId w:val="26"/>
  </w:num>
  <w:num w:numId="6">
    <w:abstractNumId w:val="2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5"/>
  </w:num>
  <w:num w:numId="14">
    <w:abstractNumId w:val="7"/>
  </w:num>
  <w:num w:numId="15">
    <w:abstractNumId w:val="24"/>
  </w:num>
  <w:num w:numId="16">
    <w:abstractNumId w:val="16"/>
  </w:num>
  <w:num w:numId="17">
    <w:abstractNumId w:val="27"/>
  </w:num>
  <w:num w:numId="18">
    <w:abstractNumId w:val="21"/>
  </w:num>
  <w:num w:numId="19">
    <w:abstractNumId w:val="28"/>
  </w:num>
  <w:num w:numId="20">
    <w:abstractNumId w:val="9"/>
  </w:num>
  <w:num w:numId="21">
    <w:abstractNumId w:val="37"/>
  </w:num>
  <w:num w:numId="22">
    <w:abstractNumId w:val="31"/>
  </w:num>
  <w:num w:numId="23">
    <w:abstractNumId w:val="34"/>
  </w:num>
  <w:num w:numId="24">
    <w:abstractNumId w:val="19"/>
  </w:num>
  <w:num w:numId="25">
    <w:abstractNumId w:val="11"/>
  </w:num>
  <w:num w:numId="26">
    <w:abstractNumId w:val="29"/>
  </w:num>
  <w:num w:numId="27">
    <w:abstractNumId w:val="13"/>
  </w:num>
  <w:num w:numId="28">
    <w:abstractNumId w:val="18"/>
  </w:num>
  <w:num w:numId="29">
    <w:abstractNumId w:val="36"/>
  </w:num>
  <w:num w:numId="30">
    <w:abstractNumId w:val="15"/>
  </w:num>
  <w:num w:numId="31">
    <w:abstractNumId w:val="22"/>
  </w:num>
  <w:num w:numId="32">
    <w:abstractNumId w:val="38"/>
  </w:num>
  <w:num w:numId="33">
    <w:abstractNumId w:val="23"/>
  </w:num>
  <w:num w:numId="34">
    <w:abstractNumId w:val="25"/>
  </w:num>
  <w:num w:numId="35">
    <w:abstractNumId w:val="25"/>
  </w:num>
  <w:num w:numId="36">
    <w:abstractNumId w:val="25"/>
  </w:num>
  <w:num w:numId="37">
    <w:abstractNumId w:val="20"/>
  </w:num>
  <w:num w:numId="38">
    <w:abstractNumId w:val="33"/>
  </w:num>
  <w:num w:numId="39">
    <w:abstractNumId w:val="10"/>
  </w:num>
  <w:num w:numId="40">
    <w:abstractNumId w:val="14"/>
  </w:num>
  <w:num w:numId="41">
    <w:abstractNumId w:val="30"/>
  </w:num>
  <w:num w:numId="42">
    <w:abstractNumId w:val="32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3F20"/>
    <w:rsid w:val="000A453E"/>
    <w:rsid w:val="000B2F27"/>
    <w:rsid w:val="000B3501"/>
    <w:rsid w:val="000C150A"/>
    <w:rsid w:val="000C1B1C"/>
    <w:rsid w:val="000D2CE4"/>
    <w:rsid w:val="000D4224"/>
    <w:rsid w:val="000E0225"/>
    <w:rsid w:val="000E32C5"/>
    <w:rsid w:val="000E3A5D"/>
    <w:rsid w:val="000E42AA"/>
    <w:rsid w:val="000F1765"/>
    <w:rsid w:val="000F4C42"/>
    <w:rsid w:val="00101B25"/>
    <w:rsid w:val="00102072"/>
    <w:rsid w:val="00111626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1F4053"/>
    <w:rsid w:val="002055CA"/>
    <w:rsid w:val="00213CDE"/>
    <w:rsid w:val="00213D5D"/>
    <w:rsid w:val="00226C68"/>
    <w:rsid w:val="002278AB"/>
    <w:rsid w:val="002341DD"/>
    <w:rsid w:val="00234680"/>
    <w:rsid w:val="00236678"/>
    <w:rsid w:val="002420D0"/>
    <w:rsid w:val="00246CDE"/>
    <w:rsid w:val="00254272"/>
    <w:rsid w:val="00265984"/>
    <w:rsid w:val="00270F64"/>
    <w:rsid w:val="0027171E"/>
    <w:rsid w:val="002724F7"/>
    <w:rsid w:val="00272CCD"/>
    <w:rsid w:val="00272EFE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338F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508B"/>
    <w:rsid w:val="003F2447"/>
    <w:rsid w:val="003F3EF1"/>
    <w:rsid w:val="003F6477"/>
    <w:rsid w:val="00407446"/>
    <w:rsid w:val="00407E98"/>
    <w:rsid w:val="00420979"/>
    <w:rsid w:val="00432E70"/>
    <w:rsid w:val="004338AC"/>
    <w:rsid w:val="00441158"/>
    <w:rsid w:val="004451D1"/>
    <w:rsid w:val="004575B2"/>
    <w:rsid w:val="004734BB"/>
    <w:rsid w:val="00476348"/>
    <w:rsid w:val="00493109"/>
    <w:rsid w:val="0049393B"/>
    <w:rsid w:val="00497621"/>
    <w:rsid w:val="004A3036"/>
    <w:rsid w:val="004A744E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F49C6"/>
    <w:rsid w:val="004F6167"/>
    <w:rsid w:val="004F7A1D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3F8"/>
    <w:rsid w:val="005A6EE0"/>
    <w:rsid w:val="005B204E"/>
    <w:rsid w:val="005B2603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2DD5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133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50917"/>
    <w:rsid w:val="00866819"/>
    <w:rsid w:val="00872FCC"/>
    <w:rsid w:val="00874DA0"/>
    <w:rsid w:val="00877426"/>
    <w:rsid w:val="00877E1F"/>
    <w:rsid w:val="008857F8"/>
    <w:rsid w:val="00890482"/>
    <w:rsid w:val="0089115B"/>
    <w:rsid w:val="008925C8"/>
    <w:rsid w:val="00893643"/>
    <w:rsid w:val="008B0097"/>
    <w:rsid w:val="008B33A3"/>
    <w:rsid w:val="008B4C8C"/>
    <w:rsid w:val="008B65E3"/>
    <w:rsid w:val="008B7582"/>
    <w:rsid w:val="008C0B5A"/>
    <w:rsid w:val="008C5CCB"/>
    <w:rsid w:val="008D49F0"/>
    <w:rsid w:val="008E3330"/>
    <w:rsid w:val="008E463D"/>
    <w:rsid w:val="008E482A"/>
    <w:rsid w:val="008E5C50"/>
    <w:rsid w:val="008F49F7"/>
    <w:rsid w:val="008F4BDD"/>
    <w:rsid w:val="009138C1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85AAB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1F4C"/>
    <w:rsid w:val="009F2471"/>
    <w:rsid w:val="009F6D2F"/>
    <w:rsid w:val="00A00D41"/>
    <w:rsid w:val="00A11709"/>
    <w:rsid w:val="00A2240B"/>
    <w:rsid w:val="00A2493E"/>
    <w:rsid w:val="00A320FE"/>
    <w:rsid w:val="00A47E8D"/>
    <w:rsid w:val="00A56AEA"/>
    <w:rsid w:val="00A61A74"/>
    <w:rsid w:val="00A75B06"/>
    <w:rsid w:val="00A81F29"/>
    <w:rsid w:val="00A85118"/>
    <w:rsid w:val="00A8531C"/>
    <w:rsid w:val="00A96418"/>
    <w:rsid w:val="00AA088B"/>
    <w:rsid w:val="00AA3D26"/>
    <w:rsid w:val="00AA6B97"/>
    <w:rsid w:val="00AB3409"/>
    <w:rsid w:val="00AB4B54"/>
    <w:rsid w:val="00AC391E"/>
    <w:rsid w:val="00AC3BE2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10D20"/>
    <w:rsid w:val="00B13973"/>
    <w:rsid w:val="00B13CC5"/>
    <w:rsid w:val="00B34970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E5F39"/>
    <w:rsid w:val="00BF39DD"/>
    <w:rsid w:val="00BF7478"/>
    <w:rsid w:val="00C03DFE"/>
    <w:rsid w:val="00C0670C"/>
    <w:rsid w:val="00C10A7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DF7F3A"/>
    <w:rsid w:val="00E006AD"/>
    <w:rsid w:val="00E04894"/>
    <w:rsid w:val="00E05D97"/>
    <w:rsid w:val="00E12C07"/>
    <w:rsid w:val="00E12D90"/>
    <w:rsid w:val="00E14CB7"/>
    <w:rsid w:val="00E1533E"/>
    <w:rsid w:val="00E177EB"/>
    <w:rsid w:val="00E17CC4"/>
    <w:rsid w:val="00E2465F"/>
    <w:rsid w:val="00E27DE8"/>
    <w:rsid w:val="00E40B55"/>
    <w:rsid w:val="00E41816"/>
    <w:rsid w:val="00E5047A"/>
    <w:rsid w:val="00E50DAA"/>
    <w:rsid w:val="00E527D2"/>
    <w:rsid w:val="00E562C2"/>
    <w:rsid w:val="00E56EBA"/>
    <w:rsid w:val="00E645C7"/>
    <w:rsid w:val="00E7021C"/>
    <w:rsid w:val="00E775BD"/>
    <w:rsid w:val="00E85C9B"/>
    <w:rsid w:val="00E92292"/>
    <w:rsid w:val="00E92D0D"/>
    <w:rsid w:val="00E94DED"/>
    <w:rsid w:val="00E96774"/>
    <w:rsid w:val="00EA4FD6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E1D93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86637"/>
    <w:rsid w:val="00F87504"/>
    <w:rsid w:val="00F932C5"/>
    <w:rsid w:val="00FA2076"/>
    <w:rsid w:val="00FB0919"/>
    <w:rsid w:val="00FB5059"/>
    <w:rsid w:val="00FC1828"/>
    <w:rsid w:val="00FC1CD8"/>
    <w:rsid w:val="00FC2885"/>
    <w:rsid w:val="00FC39A5"/>
    <w:rsid w:val="00FC6072"/>
    <w:rsid w:val="00FC6D35"/>
    <w:rsid w:val="00FD19CE"/>
    <w:rsid w:val="00FD3FC9"/>
    <w:rsid w:val="00FD4682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7F7157-739F-43F9-8980-AE8D969B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5F39"/>
    <w:rPr>
      <w:color w:val="808080"/>
    </w:rPr>
  </w:style>
  <w:style w:type="paragraph" w:styleId="EndnoteText">
    <w:name w:val="endnote text"/>
    <w:basedOn w:val="Normal"/>
    <w:link w:val="EndnoteTextChar"/>
    <w:rsid w:val="00AA6B97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A6B97"/>
    <w:rPr>
      <w:rFonts w:ascii="Arial" w:hAnsi="Arial"/>
    </w:rPr>
  </w:style>
  <w:style w:type="character" w:styleId="EndnoteReference">
    <w:name w:val="endnote reference"/>
    <w:basedOn w:val="DefaultParagraphFont"/>
    <w:rsid w:val="00AA6B97"/>
    <w:rPr>
      <w:vertAlign w:val="superscript"/>
    </w:rPr>
  </w:style>
  <w:style w:type="paragraph" w:styleId="FootnoteText">
    <w:name w:val="footnote text"/>
    <w:basedOn w:val="Normal"/>
    <w:link w:val="FootnoteTextChar"/>
    <w:rsid w:val="004734BB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734BB"/>
    <w:rPr>
      <w:rFonts w:ascii="Arial" w:hAnsi="Arial"/>
    </w:rPr>
  </w:style>
  <w:style w:type="character" w:styleId="FootnoteReference">
    <w:name w:val="footnote reference"/>
    <w:basedOn w:val="DefaultParagraphFont"/>
    <w:rsid w:val="004734BB"/>
    <w:rPr>
      <w:vertAlign w:val="superscript"/>
    </w:rPr>
  </w:style>
  <w:style w:type="table" w:styleId="TableGrid">
    <w:name w:val="Table Grid"/>
    <w:basedOn w:val="TableNormal"/>
    <w:rsid w:val="00A964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git.661346.n2.nabble.com/Bram-Cohen-speaks-up-about-patience-diff-td2277041.html" TargetMode="External"/><Relationship Id="rId2" Type="http://schemas.openxmlformats.org/officeDocument/2006/relationships/hyperlink" Target="http://en.wikipedia.org/wiki/Diff" TargetMode="External"/><Relationship Id="rId1" Type="http://schemas.openxmlformats.org/officeDocument/2006/relationships/hyperlink" Target="http://www.fer.unizg.hr/_download/repository/Bioinformatika_-_6._predavanje.pdf" TargetMode="External"/><Relationship Id="rId4" Type="http://schemas.openxmlformats.org/officeDocument/2006/relationships/hyperlink" Target="http://en.wikipedia.org/wiki/Longest_increasing_subsequen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FC37-6395-4B41-8DFA-570F6EA3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352</TotalTime>
  <Pages>18</Pages>
  <Words>3871</Words>
  <Characters>22066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/>
  <LinksUpToDate>false</LinksUpToDate>
  <CharactersWithSpaces>25886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Sinisa Tomic</dc:creator>
  <cp:lastModifiedBy>Grim</cp:lastModifiedBy>
  <cp:revision>8</cp:revision>
  <cp:lastPrinted>2007-02-23T11:47:00Z</cp:lastPrinted>
  <dcterms:created xsi:type="dcterms:W3CDTF">2013-12-30T19:29:00Z</dcterms:created>
  <dcterms:modified xsi:type="dcterms:W3CDTF">2014-01-04T14:08:00Z</dcterms:modified>
</cp:coreProperties>
</file>